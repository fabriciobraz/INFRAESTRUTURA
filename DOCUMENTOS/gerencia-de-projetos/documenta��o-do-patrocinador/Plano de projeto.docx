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D9E0B" w14:textId="77777777" w:rsidR="00A7441F" w:rsidRDefault="00A7441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18"/>
        <w:gridCol w:w="880"/>
        <w:gridCol w:w="789"/>
        <w:gridCol w:w="1897"/>
        <w:gridCol w:w="500"/>
        <w:gridCol w:w="1185"/>
        <w:gridCol w:w="1751"/>
      </w:tblGrid>
      <w:tr w:rsidR="00A7441F" w:rsidRPr="00506C19" w14:paraId="6D61A896" w14:textId="77777777" w:rsidTr="00506C19">
        <w:tc>
          <w:tcPr>
            <w:tcW w:w="8644" w:type="dxa"/>
            <w:gridSpan w:val="7"/>
            <w:shd w:val="pct15" w:color="auto" w:fill="auto"/>
          </w:tcPr>
          <w:p w14:paraId="15F4DA26" w14:textId="77777777" w:rsidR="00A7441F" w:rsidRPr="00506C19" w:rsidRDefault="00A7441F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Plano de Projeto</w:t>
            </w:r>
          </w:p>
        </w:tc>
      </w:tr>
      <w:tr w:rsidR="00A7441F" w:rsidRPr="00506C19" w14:paraId="0C66093A" w14:textId="77777777" w:rsidTr="00506C19">
        <w:tc>
          <w:tcPr>
            <w:tcW w:w="8644" w:type="dxa"/>
            <w:gridSpan w:val="7"/>
          </w:tcPr>
          <w:p w14:paraId="568D78F4" w14:textId="77777777" w:rsidR="00A7441F" w:rsidRPr="00506C19" w:rsidRDefault="00A7441F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166663">
              <w:t xml:space="preserve"> Sistema de Gerenciamento de Recursos de Infra Estrutura (SGRI)</w:t>
            </w:r>
          </w:p>
        </w:tc>
      </w:tr>
      <w:tr w:rsidR="00A7441F" w:rsidRPr="00506C19" w14:paraId="202C1A75" w14:textId="77777777" w:rsidTr="00506C19">
        <w:tc>
          <w:tcPr>
            <w:tcW w:w="8644" w:type="dxa"/>
            <w:gridSpan w:val="7"/>
          </w:tcPr>
          <w:p w14:paraId="417CAEB7" w14:textId="77777777" w:rsidR="009C3A99" w:rsidRDefault="00A7441F" w:rsidP="009C3A99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 w:rsidR="001C0F82">
              <w:t xml:space="preserve"> </w:t>
            </w:r>
            <w:r w:rsidR="006B1257">
              <w:t>Luís Cláudio</w:t>
            </w:r>
          </w:p>
          <w:p w14:paraId="6747889B" w14:textId="77777777" w:rsidR="009C3A99" w:rsidRDefault="009C3A99" w:rsidP="009C3A99">
            <w:pPr>
              <w:spacing w:after="0" w:line="240" w:lineRule="auto"/>
            </w:pPr>
            <w:r>
              <w:t xml:space="preserve">                                      </w:t>
            </w:r>
            <w:r w:rsidR="006B1257">
              <w:t>Robson Augusto</w:t>
            </w:r>
          </w:p>
          <w:p w14:paraId="3E509240" w14:textId="77777777" w:rsidR="009C3A99" w:rsidRDefault="009C3A99" w:rsidP="009C3A99">
            <w:pPr>
              <w:spacing w:after="0" w:line="240" w:lineRule="auto"/>
            </w:pPr>
            <w:r>
              <w:t xml:space="preserve">                                      </w:t>
            </w:r>
            <w:r w:rsidR="006B1257">
              <w:t xml:space="preserve">Valdir Mendes </w:t>
            </w:r>
          </w:p>
          <w:p w14:paraId="34078954" w14:textId="77777777" w:rsidR="00A7441F" w:rsidRPr="001C0F82" w:rsidRDefault="009C3A99" w:rsidP="009C3A99">
            <w:pPr>
              <w:spacing w:after="0" w:line="240" w:lineRule="auto"/>
            </w:pPr>
            <w:r>
              <w:t xml:space="preserve">                                      </w:t>
            </w:r>
            <w:r w:rsidR="006B1257">
              <w:t>Vitor Hugo</w:t>
            </w:r>
          </w:p>
        </w:tc>
      </w:tr>
      <w:tr w:rsidR="00A7441F" w:rsidRPr="00506C19" w14:paraId="2D152194" w14:textId="77777777" w:rsidTr="00506C19">
        <w:tc>
          <w:tcPr>
            <w:tcW w:w="8644" w:type="dxa"/>
            <w:gridSpan w:val="7"/>
            <w:shd w:val="pct15" w:color="auto" w:fill="auto"/>
          </w:tcPr>
          <w:p w14:paraId="56FFC428" w14:textId="77777777" w:rsidR="00A7441F" w:rsidRPr="00506C19" w:rsidRDefault="00A7441F" w:rsidP="00506C19">
            <w:pPr>
              <w:spacing w:after="0" w:line="240" w:lineRule="auto"/>
            </w:pPr>
            <w:r>
              <w:t>Planejamento de recursos do projeto</w:t>
            </w:r>
          </w:p>
        </w:tc>
      </w:tr>
      <w:tr w:rsidR="00A7441F" w:rsidRPr="00506C19" w14:paraId="674A15F8" w14:textId="77777777" w:rsidTr="00366C18">
        <w:tc>
          <w:tcPr>
            <w:tcW w:w="8644" w:type="dxa"/>
            <w:gridSpan w:val="7"/>
          </w:tcPr>
          <w:p w14:paraId="1EB5E596" w14:textId="566915B7" w:rsidR="007766CD" w:rsidRDefault="007766CD" w:rsidP="007766CD">
            <w:pPr>
              <w:pStyle w:val="Padro"/>
              <w:spacing w:after="0" w:line="100" w:lineRule="atLeast"/>
              <w:jc w:val="both"/>
              <w:rPr>
                <w:color w:val="000000"/>
              </w:rPr>
            </w:pPr>
          </w:p>
          <w:p w14:paraId="222DE0A5" w14:textId="77777777" w:rsidR="00BE60AC" w:rsidRDefault="00BE60AC" w:rsidP="00BE60AC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Desenvolvedores:</w:t>
            </w:r>
          </w:p>
          <w:p w14:paraId="550FD43C" w14:textId="77777777" w:rsidR="00BE60AC" w:rsidRDefault="00BE60AC" w:rsidP="00BE60AC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</w:p>
          <w:p w14:paraId="5B4DE7C6" w14:textId="77777777" w:rsidR="00BE60AC" w:rsidRDefault="00BE60AC" w:rsidP="00BE60AC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Nomes: Ademar Junior;</w:t>
            </w:r>
          </w:p>
          <w:p w14:paraId="56C178EF" w14:textId="77777777" w:rsidR="00BE60AC" w:rsidRDefault="00BE60AC" w:rsidP="00BE60AC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              Nelson Nunes;</w:t>
            </w:r>
          </w:p>
          <w:p w14:paraId="57495924" w14:textId="77777777" w:rsidR="00BE60AC" w:rsidRDefault="00BE60AC" w:rsidP="00BE60AC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              Rafael Lima</w:t>
            </w:r>
          </w:p>
          <w:p w14:paraId="33ED9EA2" w14:textId="77777777" w:rsidR="00BE60AC" w:rsidRDefault="00BE60AC" w:rsidP="00BE60AC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</w:p>
          <w:p w14:paraId="3DEB7D8D" w14:textId="1A38283D" w:rsidR="00BE60AC" w:rsidRDefault="0085027B" w:rsidP="00BE60AC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</w:t>
            </w:r>
            <w:r w:rsidR="00BE60AC">
              <w:rPr>
                <w:rFonts w:cs="Calibri"/>
                <w:color w:val="000000"/>
              </w:rPr>
              <w:t>esejável conhecimento do padrão de arquitetura MVC por parte dos desenvolvedores.</w:t>
            </w:r>
          </w:p>
          <w:p w14:paraId="0E3C55C1" w14:textId="77777777" w:rsidR="00BE60AC" w:rsidRDefault="00BE60AC" w:rsidP="00BE60AC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Desejável habilidade em programação para aplicações Web, conhecimentos em HTML, CSS e JavaScript além da linguagem de programação </w:t>
            </w:r>
            <w:r>
              <w:rPr>
                <w:rFonts w:cs="Calibri"/>
              </w:rPr>
              <w:t>C#.NET</w:t>
            </w:r>
            <w:r>
              <w:rPr>
                <w:rFonts w:cs="Calibri"/>
                <w:color w:val="000000"/>
              </w:rPr>
              <w:t>.</w:t>
            </w:r>
          </w:p>
          <w:p w14:paraId="3BB28430" w14:textId="77777777" w:rsidR="00BE60AC" w:rsidRDefault="00BE60AC" w:rsidP="00BE60AC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Será necessário 72 horas (9 dias úteis) para Elaborar Diagramas de Projeto a ser feito por dois desenvolvedores.</w:t>
            </w:r>
          </w:p>
          <w:p w14:paraId="4A85EC52" w14:textId="77777777" w:rsidR="00BE60AC" w:rsidRDefault="00BE60AC" w:rsidP="00BE60AC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Considerando a dificuldade dos desenvolvedores por falta de experiência em modelagem de dados será necessário 80 horas (10 dias úteis)  para elaboração do Modelo de Dados a ser feit</w:t>
            </w:r>
            <w:r>
              <w:rPr>
                <w:rFonts w:cs="Calibri"/>
              </w:rPr>
              <w:t>o</w:t>
            </w:r>
            <w:r>
              <w:rPr>
                <w:rFonts w:cs="Calibri"/>
                <w:color w:val="000000"/>
              </w:rPr>
              <w:t xml:space="preserve"> por um desenvolvedor.</w:t>
            </w:r>
          </w:p>
          <w:p w14:paraId="0EC7D930" w14:textId="77777777" w:rsidR="00BE60AC" w:rsidRDefault="00BE60AC" w:rsidP="00BE60AC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Será necessário 104 horas (13 dias úteis)  para que seja implementado o código-fonte por dois desenvolvedores trabalhando integralmente e mais 64 horas (8 dias úteis) para implementar as telas de interface e testes unitários pelo terceiro desenvolvedor.</w:t>
            </w:r>
          </w:p>
          <w:p w14:paraId="23E3C049" w14:textId="77777777" w:rsidR="00BE60AC" w:rsidRDefault="00BE60AC" w:rsidP="00BE60AC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</w:p>
          <w:p w14:paraId="73546CAF" w14:textId="77777777" w:rsidR="00BE60AC" w:rsidRDefault="00BE60AC" w:rsidP="00BE60AC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Gerentes do projeto:</w:t>
            </w:r>
          </w:p>
          <w:p w14:paraId="08DA704F" w14:textId="77777777" w:rsidR="00BE60AC" w:rsidRDefault="00BE60AC" w:rsidP="00BE60AC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</w:p>
          <w:p w14:paraId="3F134E8E" w14:textId="77777777" w:rsidR="00BE60AC" w:rsidRDefault="00BE60AC" w:rsidP="00BE60AC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Desejável experiência prévia em Gerenciamento de Projetos.</w:t>
            </w:r>
          </w:p>
          <w:p w14:paraId="62B97ED7" w14:textId="77777777" w:rsidR="00BE60AC" w:rsidRDefault="00BE60AC" w:rsidP="00BE60AC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Necessário 177 horas (26 dias úteis) para elaboração de toda documentação de gerenciamento do projeto até a entrega deste Plano de Projeto.</w:t>
            </w:r>
          </w:p>
          <w:p w14:paraId="0143F578" w14:textId="77777777" w:rsidR="00BE60AC" w:rsidRDefault="00BE60AC" w:rsidP="00BE60AC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Estimativa de 420 horas para as fases restantes  (Construção e Transição).</w:t>
            </w:r>
          </w:p>
          <w:p w14:paraId="272CBDA2" w14:textId="77777777" w:rsidR="00BE60AC" w:rsidRDefault="00BE60AC" w:rsidP="00BE60AC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3 gerentes de projeto a saber: </w:t>
            </w:r>
          </w:p>
          <w:p w14:paraId="7A73BCCD" w14:textId="77777777" w:rsidR="00BE60AC" w:rsidRDefault="00BE60AC" w:rsidP="00BE60AC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              _ Luis Cláudio; </w:t>
            </w:r>
          </w:p>
          <w:p w14:paraId="451EFEB8" w14:textId="77777777" w:rsidR="00BE60AC" w:rsidRDefault="00BE60AC" w:rsidP="00BE60AC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              _ Robson Augusto; </w:t>
            </w:r>
          </w:p>
          <w:p w14:paraId="511EACD6" w14:textId="77777777" w:rsidR="00BE60AC" w:rsidRDefault="00BE60AC" w:rsidP="00BE60AC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              _ Valdir Mendes; </w:t>
            </w:r>
          </w:p>
          <w:p w14:paraId="20D97F56" w14:textId="77777777" w:rsidR="00BE60AC" w:rsidRDefault="00BE60AC" w:rsidP="00BE60AC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              _ Vitor Hugo.</w:t>
            </w:r>
          </w:p>
          <w:p w14:paraId="52F6C7CE" w14:textId="77777777" w:rsidR="00BE60AC" w:rsidRDefault="00BE60AC" w:rsidP="00BE60AC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</w:p>
          <w:p w14:paraId="605C0133" w14:textId="77777777" w:rsidR="00BE60AC" w:rsidRDefault="00BE60AC" w:rsidP="00BE60AC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Ferramentas, softwares e hardwares:</w:t>
            </w:r>
          </w:p>
          <w:p w14:paraId="44A6F9CA" w14:textId="77777777" w:rsidR="00BE60AC" w:rsidRDefault="00BE60AC" w:rsidP="00BE60AC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</w:p>
          <w:p w14:paraId="54C98250" w14:textId="77777777" w:rsidR="00BE60AC" w:rsidRDefault="00BE60AC" w:rsidP="00BE60A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 computadores pessoais a serem utilizados, um para cada membro;</w:t>
            </w:r>
          </w:p>
          <w:p w14:paraId="51991F49" w14:textId="77777777" w:rsidR="00BE60AC" w:rsidRDefault="00BE60AC" w:rsidP="00BE60A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Sistema Operacional Windows 7.</w:t>
            </w:r>
          </w:p>
          <w:p w14:paraId="23768B10" w14:textId="6191EE40" w:rsidR="00301578" w:rsidRDefault="00301578" w:rsidP="0030157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Microsoft Visual Studio 2010 e frameworks .NET.</w:t>
            </w:r>
          </w:p>
          <w:p w14:paraId="366DF986" w14:textId="340A4F37" w:rsidR="00301578" w:rsidRPr="00301578" w:rsidRDefault="00301578" w:rsidP="0030157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Framework MVC .Net.</w:t>
            </w:r>
          </w:p>
          <w:p w14:paraId="7A5226C2" w14:textId="77777777" w:rsidR="00BE60AC" w:rsidRDefault="00BE60AC" w:rsidP="00BE60A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Software Open source Star UML para Modelagem de dados;</w:t>
            </w:r>
          </w:p>
          <w:p w14:paraId="3CA5C841" w14:textId="77777777" w:rsidR="00BE60AC" w:rsidRDefault="00BE60AC" w:rsidP="00BE60A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Microsoft Project para o cronograma e sequenciamento das atividades.</w:t>
            </w:r>
          </w:p>
          <w:p w14:paraId="3F002F1E" w14:textId="77777777" w:rsidR="00BE60AC" w:rsidRDefault="00BE60AC" w:rsidP="00BE60A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Repositório OnLine DropBox.</w:t>
            </w:r>
          </w:p>
          <w:p w14:paraId="051C7302" w14:textId="77777777" w:rsidR="00BE60AC" w:rsidRDefault="00BE60AC" w:rsidP="00BE60A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Ferramenta OnLine para controle de versão GitHub.</w:t>
            </w:r>
          </w:p>
          <w:p w14:paraId="2F74D6CA" w14:textId="77777777" w:rsidR="00BE60AC" w:rsidRDefault="00BE60AC" w:rsidP="00BE60A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Banco de Dados Microsoft SQL Server.</w:t>
            </w:r>
          </w:p>
          <w:p w14:paraId="3060CCAA" w14:textId="77777777" w:rsidR="00BE60AC" w:rsidRDefault="00BE60AC" w:rsidP="00BE60A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Google Docs utilizado para manipulação de documentos OnLine pelos membros.</w:t>
            </w:r>
          </w:p>
          <w:p w14:paraId="0C9861F7" w14:textId="541D7311" w:rsidR="00BE60AC" w:rsidRDefault="00BE60AC" w:rsidP="00BE60A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Microsoft Visual Studio</w:t>
            </w:r>
            <w:r w:rsidR="00301578">
              <w:rPr>
                <w:rFonts w:cs="Calibri"/>
              </w:rPr>
              <w:t xml:space="preserve"> 2010 e frameworks .NET</w:t>
            </w:r>
            <w:r>
              <w:rPr>
                <w:rFonts w:cs="Calibri"/>
              </w:rPr>
              <w:t>.</w:t>
            </w:r>
          </w:p>
          <w:p w14:paraId="5047327F" w14:textId="374CEE5F" w:rsidR="009922D9" w:rsidRPr="009922D9" w:rsidRDefault="009922D9" w:rsidP="009922D9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Email para contato de cada integrante da equipe.</w:t>
            </w:r>
          </w:p>
          <w:p w14:paraId="2F6C42C4" w14:textId="77777777" w:rsidR="00A7441F" w:rsidRPr="00506C19" w:rsidRDefault="00A7441F" w:rsidP="00BE60AC">
            <w:pPr>
              <w:spacing w:after="0" w:line="240" w:lineRule="auto"/>
            </w:pPr>
          </w:p>
        </w:tc>
      </w:tr>
      <w:tr w:rsidR="00A7441F" w:rsidRPr="00506C19" w14:paraId="604241EE" w14:textId="77777777" w:rsidTr="00506C19">
        <w:tc>
          <w:tcPr>
            <w:tcW w:w="8644" w:type="dxa"/>
            <w:gridSpan w:val="7"/>
            <w:shd w:val="pct15" w:color="auto" w:fill="auto"/>
          </w:tcPr>
          <w:p w14:paraId="2039B0D9" w14:textId="77777777" w:rsidR="00A7441F" w:rsidRPr="00506C19" w:rsidRDefault="00A7441F" w:rsidP="00506C19">
            <w:pPr>
              <w:spacing w:after="0" w:line="240" w:lineRule="auto"/>
            </w:pPr>
            <w:r>
              <w:lastRenderedPageBreak/>
              <w:t>Ambiente do projeto</w:t>
            </w:r>
            <w:r w:rsidRPr="00506C19">
              <w:t xml:space="preserve"> </w:t>
            </w:r>
          </w:p>
        </w:tc>
      </w:tr>
      <w:tr w:rsidR="00A7441F" w:rsidRPr="00506C19" w14:paraId="25CCDCC9" w14:textId="77777777" w:rsidTr="00506C19">
        <w:tc>
          <w:tcPr>
            <w:tcW w:w="8644" w:type="dxa"/>
            <w:gridSpan w:val="7"/>
          </w:tcPr>
          <w:p w14:paraId="16C0139B" w14:textId="47683B9D" w:rsidR="001B7E06" w:rsidRDefault="001B7E06" w:rsidP="001B7E06">
            <w:pPr>
              <w:pStyle w:val="Padro"/>
              <w:numPr>
                <w:ilvl w:val="0"/>
                <w:numId w:val="4"/>
              </w:numPr>
              <w:spacing w:after="0" w:line="100" w:lineRule="atLeast"/>
            </w:pPr>
            <w:r>
              <w:rPr>
                <w:color w:val="000000"/>
              </w:rPr>
              <w:t>Os locais utilizados para desenvolvimento e pesquisas do projeto serão</w:t>
            </w:r>
            <w:r w:rsidR="00F671B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Laboratórios de I</w:t>
            </w:r>
            <w:r w:rsidR="00F671B5">
              <w:rPr>
                <w:color w:val="000000"/>
              </w:rPr>
              <w:t xml:space="preserve">nformática da Puc Barreiro, biblioteca da unidade e </w:t>
            </w:r>
            <w:r>
              <w:rPr>
                <w:color w:val="000000"/>
              </w:rPr>
              <w:t>residência</w:t>
            </w:r>
            <w:r w:rsidR="00F671B5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dos desenvolvedores</w:t>
            </w:r>
            <w:r w:rsidR="00DA7D31">
              <w:rPr>
                <w:color w:val="000000"/>
              </w:rPr>
              <w:t xml:space="preserve"> e gerentes.</w:t>
            </w:r>
          </w:p>
          <w:p w14:paraId="61BCCECA" w14:textId="77777777" w:rsidR="001B7E06" w:rsidRDefault="001B7E06" w:rsidP="001B7E06">
            <w:pPr>
              <w:pStyle w:val="Padro"/>
              <w:numPr>
                <w:ilvl w:val="0"/>
                <w:numId w:val="4"/>
              </w:numPr>
              <w:spacing w:after="0" w:line="100" w:lineRule="atLeast"/>
            </w:pPr>
            <w:r>
              <w:rPr>
                <w:color w:val="000000"/>
              </w:rPr>
              <w:t>Arquitetura será Web com o padrão Modelo, Visão, Controle – MVC.</w:t>
            </w:r>
          </w:p>
          <w:p w14:paraId="2355FF0A" w14:textId="77777777" w:rsidR="001B7E06" w:rsidRDefault="001B7E06" w:rsidP="001B7E06">
            <w:pPr>
              <w:pStyle w:val="Padro"/>
              <w:numPr>
                <w:ilvl w:val="0"/>
                <w:numId w:val="4"/>
              </w:numPr>
              <w:spacing w:after="0" w:line="100" w:lineRule="atLeast"/>
            </w:pPr>
            <w:r>
              <w:rPr>
                <w:color w:val="000000"/>
              </w:rPr>
              <w:t>Os diagramas de Análise e Projeto são elaborados através da ferramenta Star UML.</w:t>
            </w:r>
          </w:p>
          <w:p w14:paraId="3525EC70" w14:textId="77777777" w:rsidR="001B7E06" w:rsidRDefault="001B7E06" w:rsidP="001B7E06">
            <w:pPr>
              <w:pStyle w:val="Padro"/>
              <w:numPr>
                <w:ilvl w:val="0"/>
                <w:numId w:val="4"/>
              </w:numPr>
              <w:spacing w:after="0" w:line="100" w:lineRule="atLeast"/>
            </w:pPr>
            <w:r>
              <w:rPr>
                <w:color w:val="000000"/>
              </w:rPr>
              <w:t>O cronograma é elaborado pela Microsoft Project e Gantter OnLine.</w:t>
            </w:r>
          </w:p>
          <w:p w14:paraId="0AEC5B4F" w14:textId="77777777" w:rsidR="001B7E06" w:rsidRDefault="001B7E06" w:rsidP="001B7E06">
            <w:pPr>
              <w:pStyle w:val="Padro"/>
              <w:numPr>
                <w:ilvl w:val="0"/>
                <w:numId w:val="4"/>
              </w:numPr>
              <w:spacing w:after="0" w:line="100" w:lineRule="atLeast"/>
            </w:pPr>
            <w:r>
              <w:rPr>
                <w:color w:val="000000"/>
              </w:rPr>
              <w:t>A WBS é elaborado pelo WBS Tools, ferramenta OnLine.</w:t>
            </w:r>
          </w:p>
          <w:p w14:paraId="48CEB864" w14:textId="5E4B7A6E" w:rsidR="00A7441F" w:rsidRPr="00506C19" w:rsidRDefault="001B7E06" w:rsidP="00E93557">
            <w:pPr>
              <w:pStyle w:val="Padro"/>
              <w:numPr>
                <w:ilvl w:val="0"/>
                <w:numId w:val="4"/>
              </w:numPr>
              <w:spacing w:after="0" w:line="100" w:lineRule="atLeast"/>
            </w:pPr>
            <w:r>
              <w:rPr>
                <w:color w:val="000000"/>
              </w:rPr>
              <w:t>As ferramentas OnLine disponíveis para acompanhamento e controle do projeto são o GitHub e DropBox.</w:t>
            </w:r>
          </w:p>
          <w:p w14:paraId="3D84AC25" w14:textId="77777777" w:rsidR="00A7441F" w:rsidRPr="00506C19" w:rsidRDefault="00A7441F" w:rsidP="00506C19">
            <w:pPr>
              <w:spacing w:after="0" w:line="240" w:lineRule="auto"/>
            </w:pPr>
          </w:p>
        </w:tc>
      </w:tr>
      <w:tr w:rsidR="00A7441F" w:rsidRPr="00506C19" w14:paraId="6A3AC4F7" w14:textId="77777777" w:rsidTr="00506C19">
        <w:tc>
          <w:tcPr>
            <w:tcW w:w="8644" w:type="dxa"/>
            <w:gridSpan w:val="7"/>
            <w:shd w:val="pct15" w:color="auto" w:fill="auto"/>
          </w:tcPr>
          <w:p w14:paraId="3F3EE097" w14:textId="77777777" w:rsidR="00A7441F" w:rsidRPr="00506C19" w:rsidRDefault="00A7441F" w:rsidP="00506C19">
            <w:pPr>
              <w:spacing w:after="0" w:line="240" w:lineRule="auto"/>
            </w:pPr>
            <w:r>
              <w:t>Recursos Humanos</w:t>
            </w:r>
          </w:p>
        </w:tc>
      </w:tr>
      <w:tr w:rsidR="00A7441F" w:rsidRPr="00506C19" w14:paraId="656D5EE1" w14:textId="77777777" w:rsidTr="004D1A79">
        <w:tc>
          <w:tcPr>
            <w:tcW w:w="2628" w:type="dxa"/>
            <w:gridSpan w:val="2"/>
            <w:shd w:val="pct15" w:color="auto" w:fill="auto"/>
          </w:tcPr>
          <w:p w14:paraId="6BA315D7" w14:textId="77777777" w:rsidR="00A7441F" w:rsidRDefault="00A7441F" w:rsidP="00506C19">
            <w:pPr>
              <w:spacing w:after="0" w:line="240" w:lineRule="auto"/>
            </w:pPr>
            <w:r>
              <w:t>Nome</w:t>
            </w:r>
          </w:p>
        </w:tc>
        <w:tc>
          <w:tcPr>
            <w:tcW w:w="3060" w:type="dxa"/>
            <w:gridSpan w:val="3"/>
            <w:shd w:val="pct15" w:color="auto" w:fill="auto"/>
          </w:tcPr>
          <w:p w14:paraId="6A89B856" w14:textId="77777777" w:rsidR="00A7441F" w:rsidRDefault="00A7441F" w:rsidP="00506C19">
            <w:pPr>
              <w:spacing w:after="0" w:line="240" w:lineRule="auto"/>
            </w:pPr>
            <w:r>
              <w:t>Papel</w:t>
            </w:r>
          </w:p>
        </w:tc>
        <w:tc>
          <w:tcPr>
            <w:tcW w:w="2956" w:type="dxa"/>
            <w:gridSpan w:val="2"/>
            <w:shd w:val="pct15" w:color="auto" w:fill="auto"/>
          </w:tcPr>
          <w:p w14:paraId="4071B65A" w14:textId="77777777" w:rsidR="00A7441F" w:rsidRDefault="00A7441F" w:rsidP="00506C19">
            <w:pPr>
              <w:spacing w:after="0" w:line="240" w:lineRule="auto"/>
            </w:pPr>
            <w:r>
              <w:t>Nível de Proficiência</w:t>
            </w:r>
          </w:p>
        </w:tc>
      </w:tr>
      <w:tr w:rsidR="00A7441F" w:rsidRPr="00506C19" w14:paraId="2AA06FE8" w14:textId="77777777" w:rsidTr="004D1A79">
        <w:trPr>
          <w:trHeight w:val="292"/>
        </w:trPr>
        <w:tc>
          <w:tcPr>
            <w:tcW w:w="2628" w:type="dxa"/>
            <w:gridSpan w:val="2"/>
          </w:tcPr>
          <w:p w14:paraId="2FDDC2D1" w14:textId="77777777" w:rsidR="00A7441F" w:rsidRPr="00506C19" w:rsidRDefault="006050DA" w:rsidP="00506C19">
            <w:pPr>
              <w:spacing w:after="0" w:line="240" w:lineRule="auto"/>
            </w:pPr>
            <w:r>
              <w:t>Ademar</w:t>
            </w:r>
          </w:p>
        </w:tc>
        <w:tc>
          <w:tcPr>
            <w:tcW w:w="3060" w:type="dxa"/>
            <w:gridSpan w:val="3"/>
          </w:tcPr>
          <w:p w14:paraId="6987A709" w14:textId="77777777" w:rsidR="00A7441F" w:rsidRPr="00506C19" w:rsidRDefault="006050DA" w:rsidP="00506C19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2956" w:type="dxa"/>
            <w:gridSpan w:val="2"/>
          </w:tcPr>
          <w:p w14:paraId="141FFFAE" w14:textId="77777777" w:rsidR="00A7441F" w:rsidRPr="00506C19" w:rsidRDefault="00ED5DFD" w:rsidP="00506C19">
            <w:pPr>
              <w:spacing w:after="0" w:line="240" w:lineRule="auto"/>
            </w:pPr>
            <w:r>
              <w:t>Intermediário</w:t>
            </w:r>
          </w:p>
        </w:tc>
      </w:tr>
      <w:tr w:rsidR="00A7441F" w:rsidRPr="00506C19" w14:paraId="2BF63B03" w14:textId="77777777" w:rsidTr="004D1A79">
        <w:trPr>
          <w:trHeight w:val="292"/>
        </w:trPr>
        <w:tc>
          <w:tcPr>
            <w:tcW w:w="2628" w:type="dxa"/>
            <w:gridSpan w:val="2"/>
          </w:tcPr>
          <w:p w14:paraId="67F1EBE0" w14:textId="77777777" w:rsidR="00A7441F" w:rsidRPr="00506C19" w:rsidRDefault="006050DA" w:rsidP="00506C19">
            <w:pPr>
              <w:spacing w:after="0" w:line="240" w:lineRule="auto"/>
            </w:pPr>
            <w:r>
              <w:t>Nelson</w:t>
            </w:r>
          </w:p>
        </w:tc>
        <w:tc>
          <w:tcPr>
            <w:tcW w:w="3060" w:type="dxa"/>
            <w:gridSpan w:val="3"/>
          </w:tcPr>
          <w:p w14:paraId="46F2CCFC" w14:textId="77777777" w:rsidR="00A7441F" w:rsidRPr="00506C19" w:rsidRDefault="006050DA" w:rsidP="00EF4B96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2956" w:type="dxa"/>
            <w:gridSpan w:val="2"/>
          </w:tcPr>
          <w:p w14:paraId="6BAECCDD" w14:textId="77777777" w:rsidR="00A7441F" w:rsidRPr="00506C19" w:rsidRDefault="00ED5DFD" w:rsidP="00506C19">
            <w:pPr>
              <w:spacing w:after="0" w:line="240" w:lineRule="auto"/>
            </w:pPr>
            <w:r>
              <w:t>Intermediário</w:t>
            </w:r>
          </w:p>
        </w:tc>
      </w:tr>
      <w:tr w:rsidR="00A7441F" w:rsidRPr="00506C19" w14:paraId="1100DDBE" w14:textId="77777777" w:rsidTr="004D1A79">
        <w:trPr>
          <w:trHeight w:val="292"/>
        </w:trPr>
        <w:tc>
          <w:tcPr>
            <w:tcW w:w="2628" w:type="dxa"/>
            <w:gridSpan w:val="2"/>
          </w:tcPr>
          <w:p w14:paraId="2042BE54" w14:textId="77777777" w:rsidR="00A7441F" w:rsidRPr="00506C19" w:rsidRDefault="006050DA" w:rsidP="00506C19">
            <w:pPr>
              <w:spacing w:after="0" w:line="240" w:lineRule="auto"/>
            </w:pPr>
            <w:r>
              <w:t>Rafael</w:t>
            </w:r>
          </w:p>
        </w:tc>
        <w:tc>
          <w:tcPr>
            <w:tcW w:w="3060" w:type="dxa"/>
            <w:gridSpan w:val="3"/>
          </w:tcPr>
          <w:p w14:paraId="3B8C66FF" w14:textId="77777777" w:rsidR="00A7441F" w:rsidRPr="00F07583" w:rsidRDefault="006050DA" w:rsidP="00EF4B96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2956" w:type="dxa"/>
            <w:gridSpan w:val="2"/>
          </w:tcPr>
          <w:p w14:paraId="14580D3F" w14:textId="77777777" w:rsidR="00A7441F" w:rsidRPr="00506C19" w:rsidRDefault="00ED5DFD" w:rsidP="00506C19">
            <w:pPr>
              <w:spacing w:after="0" w:line="240" w:lineRule="auto"/>
            </w:pPr>
            <w:r>
              <w:t>Intermediário</w:t>
            </w:r>
          </w:p>
        </w:tc>
      </w:tr>
      <w:tr w:rsidR="00532DB9" w:rsidRPr="00506C19" w14:paraId="0E5DA78C" w14:textId="77777777" w:rsidTr="004D1A79">
        <w:trPr>
          <w:trHeight w:val="292"/>
        </w:trPr>
        <w:tc>
          <w:tcPr>
            <w:tcW w:w="2628" w:type="dxa"/>
            <w:gridSpan w:val="2"/>
          </w:tcPr>
          <w:p w14:paraId="694769CF" w14:textId="77777777" w:rsidR="00532DB9" w:rsidRPr="00506C19" w:rsidRDefault="00547864" w:rsidP="00506C19">
            <w:pPr>
              <w:spacing w:after="0" w:line="240" w:lineRule="auto"/>
            </w:pPr>
            <w:r>
              <w:t>Luís Cláudio</w:t>
            </w:r>
          </w:p>
        </w:tc>
        <w:tc>
          <w:tcPr>
            <w:tcW w:w="3060" w:type="dxa"/>
            <w:gridSpan w:val="3"/>
          </w:tcPr>
          <w:p w14:paraId="73B31558" w14:textId="77777777" w:rsidR="00532DB9" w:rsidRPr="00506C19" w:rsidRDefault="00547864" w:rsidP="00506C19">
            <w:pPr>
              <w:spacing w:after="0" w:line="240" w:lineRule="auto"/>
            </w:pPr>
            <w:r>
              <w:t>Gerente</w:t>
            </w:r>
          </w:p>
        </w:tc>
        <w:tc>
          <w:tcPr>
            <w:tcW w:w="2956" w:type="dxa"/>
            <w:gridSpan w:val="2"/>
          </w:tcPr>
          <w:p w14:paraId="3846C76E" w14:textId="77777777" w:rsidR="00532DB9" w:rsidRPr="00506C19" w:rsidRDefault="00547864" w:rsidP="00506C19">
            <w:pPr>
              <w:spacing w:after="0" w:line="240" w:lineRule="auto"/>
            </w:pPr>
            <w:r>
              <w:t>Básico</w:t>
            </w:r>
          </w:p>
        </w:tc>
      </w:tr>
      <w:tr w:rsidR="00532DB9" w:rsidRPr="00506C19" w14:paraId="1322C86C" w14:textId="77777777" w:rsidTr="004D1A79">
        <w:trPr>
          <w:trHeight w:val="292"/>
        </w:trPr>
        <w:tc>
          <w:tcPr>
            <w:tcW w:w="2628" w:type="dxa"/>
            <w:gridSpan w:val="2"/>
          </w:tcPr>
          <w:p w14:paraId="39F15E82" w14:textId="77777777" w:rsidR="00532DB9" w:rsidRPr="00506C19" w:rsidRDefault="00547864" w:rsidP="00506C19">
            <w:pPr>
              <w:spacing w:after="0" w:line="240" w:lineRule="auto"/>
            </w:pPr>
            <w:r>
              <w:t>Robson Augusto</w:t>
            </w:r>
          </w:p>
        </w:tc>
        <w:tc>
          <w:tcPr>
            <w:tcW w:w="3060" w:type="dxa"/>
            <w:gridSpan w:val="3"/>
          </w:tcPr>
          <w:p w14:paraId="7BC360FD" w14:textId="77777777" w:rsidR="00532DB9" w:rsidRPr="00506C19" w:rsidRDefault="00547864" w:rsidP="00506C19">
            <w:pPr>
              <w:spacing w:after="0" w:line="240" w:lineRule="auto"/>
            </w:pPr>
            <w:r>
              <w:t>Gerente</w:t>
            </w:r>
          </w:p>
        </w:tc>
        <w:tc>
          <w:tcPr>
            <w:tcW w:w="2956" w:type="dxa"/>
            <w:gridSpan w:val="2"/>
          </w:tcPr>
          <w:p w14:paraId="116CB9DB" w14:textId="77777777" w:rsidR="00532DB9" w:rsidRPr="00506C19" w:rsidRDefault="00547864" w:rsidP="00506C19">
            <w:pPr>
              <w:spacing w:after="0" w:line="240" w:lineRule="auto"/>
            </w:pPr>
            <w:r>
              <w:t>Básico</w:t>
            </w:r>
          </w:p>
        </w:tc>
      </w:tr>
      <w:tr w:rsidR="00547864" w:rsidRPr="00506C19" w14:paraId="4EC955E4" w14:textId="77777777" w:rsidTr="004D1A79">
        <w:trPr>
          <w:trHeight w:val="292"/>
        </w:trPr>
        <w:tc>
          <w:tcPr>
            <w:tcW w:w="2628" w:type="dxa"/>
            <w:gridSpan w:val="2"/>
          </w:tcPr>
          <w:p w14:paraId="386FA41D" w14:textId="77777777" w:rsidR="00547864" w:rsidRDefault="00547864" w:rsidP="00506C19">
            <w:pPr>
              <w:spacing w:after="0" w:line="240" w:lineRule="auto"/>
            </w:pPr>
            <w:r>
              <w:t>Valdir Mendes</w:t>
            </w:r>
          </w:p>
        </w:tc>
        <w:tc>
          <w:tcPr>
            <w:tcW w:w="3060" w:type="dxa"/>
            <w:gridSpan w:val="3"/>
          </w:tcPr>
          <w:p w14:paraId="2DF7ADF3" w14:textId="77777777" w:rsidR="00547864" w:rsidRDefault="00547864" w:rsidP="00506C19">
            <w:pPr>
              <w:spacing w:after="0" w:line="240" w:lineRule="auto"/>
            </w:pPr>
            <w:r>
              <w:t>Gerente</w:t>
            </w:r>
          </w:p>
        </w:tc>
        <w:tc>
          <w:tcPr>
            <w:tcW w:w="2956" w:type="dxa"/>
            <w:gridSpan w:val="2"/>
          </w:tcPr>
          <w:p w14:paraId="11D90CB6" w14:textId="77777777" w:rsidR="00547864" w:rsidRDefault="00547864" w:rsidP="00506C19">
            <w:pPr>
              <w:spacing w:after="0" w:line="240" w:lineRule="auto"/>
            </w:pPr>
            <w:r>
              <w:t>Básico</w:t>
            </w:r>
          </w:p>
        </w:tc>
      </w:tr>
      <w:tr w:rsidR="00547864" w:rsidRPr="00506C19" w14:paraId="4DA6B544" w14:textId="77777777" w:rsidTr="004D1A79">
        <w:trPr>
          <w:trHeight w:val="292"/>
        </w:trPr>
        <w:tc>
          <w:tcPr>
            <w:tcW w:w="2628" w:type="dxa"/>
            <w:gridSpan w:val="2"/>
          </w:tcPr>
          <w:p w14:paraId="1CF0F960" w14:textId="77777777" w:rsidR="00547864" w:rsidRDefault="00547864" w:rsidP="00506C19">
            <w:pPr>
              <w:spacing w:after="0" w:line="240" w:lineRule="auto"/>
            </w:pPr>
            <w:r>
              <w:t>Vitor Hugo</w:t>
            </w:r>
          </w:p>
        </w:tc>
        <w:tc>
          <w:tcPr>
            <w:tcW w:w="3060" w:type="dxa"/>
            <w:gridSpan w:val="3"/>
          </w:tcPr>
          <w:p w14:paraId="639BA0C7" w14:textId="77777777" w:rsidR="00547864" w:rsidRDefault="00547864" w:rsidP="00506C19">
            <w:pPr>
              <w:spacing w:after="0" w:line="240" w:lineRule="auto"/>
            </w:pPr>
            <w:r>
              <w:t>Gerente</w:t>
            </w:r>
          </w:p>
        </w:tc>
        <w:tc>
          <w:tcPr>
            <w:tcW w:w="2956" w:type="dxa"/>
            <w:gridSpan w:val="2"/>
          </w:tcPr>
          <w:p w14:paraId="6473E861" w14:textId="77777777" w:rsidR="00547864" w:rsidRDefault="00547864" w:rsidP="00506C19">
            <w:pPr>
              <w:spacing w:after="0" w:line="240" w:lineRule="auto"/>
            </w:pPr>
            <w:r>
              <w:t>Básico</w:t>
            </w:r>
          </w:p>
        </w:tc>
      </w:tr>
      <w:tr w:rsidR="00A7441F" w:rsidRPr="00506C19" w14:paraId="7752E4B4" w14:textId="77777777" w:rsidTr="00397FCA">
        <w:trPr>
          <w:trHeight w:val="64"/>
        </w:trPr>
        <w:tc>
          <w:tcPr>
            <w:tcW w:w="8644" w:type="dxa"/>
            <w:gridSpan w:val="7"/>
            <w:shd w:val="pct15" w:color="auto" w:fill="auto"/>
          </w:tcPr>
          <w:p w14:paraId="0F84DE5A" w14:textId="77777777" w:rsidR="00A7441F" w:rsidRPr="00506C19" w:rsidRDefault="00532DB9" w:rsidP="00FB22DB">
            <w:pPr>
              <w:spacing w:after="0" w:line="240" w:lineRule="auto"/>
            </w:pPr>
            <w:r>
              <w:t>Treinamentos Necessários</w:t>
            </w:r>
          </w:p>
        </w:tc>
      </w:tr>
      <w:tr w:rsidR="00A7441F" w:rsidRPr="00506C19" w14:paraId="45BB3FAA" w14:textId="77777777" w:rsidTr="00397FCA">
        <w:tc>
          <w:tcPr>
            <w:tcW w:w="8644" w:type="dxa"/>
            <w:gridSpan w:val="7"/>
          </w:tcPr>
          <w:p w14:paraId="421CCE91" w14:textId="2C2FF34C" w:rsidR="00515B3F" w:rsidRDefault="00515B3F" w:rsidP="00506C19">
            <w:pPr>
              <w:spacing w:after="0" w:line="240" w:lineRule="auto"/>
            </w:pPr>
          </w:p>
          <w:p w14:paraId="662D7035" w14:textId="7C6D9BF4" w:rsidR="00A7441F" w:rsidRDefault="00902E4D" w:rsidP="00BB79A3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Estudo sobre arquitetura MVC e framework para desenvolvimento </w:t>
            </w:r>
            <w:r w:rsidR="00CC460F">
              <w:t xml:space="preserve">aplicações web </w:t>
            </w:r>
            <w:r>
              <w:t>na linguagem C#.</w:t>
            </w:r>
          </w:p>
          <w:p w14:paraId="69ABBC8F" w14:textId="77777777" w:rsidR="00BB79A3" w:rsidRDefault="00BB79A3" w:rsidP="00BB79A3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Estudo sobre mapeamento de banco de dados com classes de controle.</w:t>
            </w:r>
          </w:p>
          <w:p w14:paraId="46F2443B" w14:textId="537F3809" w:rsidR="00BB79A3" w:rsidRDefault="00BB79A3" w:rsidP="00BB79A3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Tutorial de utilização da ferramenta GitHub</w:t>
            </w:r>
          </w:p>
          <w:p w14:paraId="52959573" w14:textId="5B973D7A" w:rsidR="00BB79A3" w:rsidRDefault="00BB79A3" w:rsidP="00BB79A3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Estudo sobre o EntityFramework</w:t>
            </w:r>
          </w:p>
          <w:p w14:paraId="4536FD99" w14:textId="1DBE2AB7" w:rsidR="00BB79A3" w:rsidRDefault="00BB79A3" w:rsidP="00BB79A3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Estudo sobre engine Razor de geração de visões do Visual Studio</w:t>
            </w:r>
            <w:r w:rsidR="00B34A1A">
              <w:t xml:space="preserve"> para arquitetura MVC.</w:t>
            </w:r>
            <w:bookmarkStart w:id="0" w:name="_GoBack"/>
            <w:bookmarkEnd w:id="0"/>
          </w:p>
          <w:p w14:paraId="60841234" w14:textId="77777777" w:rsidR="00A7441F" w:rsidRPr="00506C19" w:rsidRDefault="00A7441F" w:rsidP="00506C19">
            <w:pPr>
              <w:spacing w:after="0" w:line="240" w:lineRule="auto"/>
            </w:pPr>
          </w:p>
        </w:tc>
      </w:tr>
      <w:tr w:rsidR="00A7441F" w:rsidRPr="00506C19" w14:paraId="25FAC7FD" w14:textId="77777777" w:rsidTr="00397FCA">
        <w:tc>
          <w:tcPr>
            <w:tcW w:w="8644" w:type="dxa"/>
            <w:gridSpan w:val="7"/>
            <w:shd w:val="clear" w:color="auto" w:fill="D9D9D9"/>
          </w:tcPr>
          <w:p w14:paraId="3B863061" w14:textId="77777777" w:rsidR="00A7441F" w:rsidRPr="00506C19" w:rsidRDefault="00532DB9" w:rsidP="00506C19">
            <w:pPr>
              <w:spacing w:after="0" w:line="240" w:lineRule="auto"/>
            </w:pPr>
            <w:r>
              <w:t>Plano de Comunicação</w:t>
            </w:r>
          </w:p>
        </w:tc>
      </w:tr>
      <w:tr w:rsidR="00532DB9" w:rsidRPr="00506C19" w14:paraId="1E36CE57" w14:textId="77777777" w:rsidTr="0077618C">
        <w:trPr>
          <w:trHeight w:val="248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0D70B14" w14:textId="77777777" w:rsidR="00532DB9" w:rsidRDefault="00532DB9" w:rsidP="0077618C">
            <w:pPr>
              <w:spacing w:after="0" w:line="240" w:lineRule="auto"/>
              <w:jc w:val="center"/>
            </w:pPr>
            <w:r>
              <w:t>Entregável</w:t>
            </w:r>
          </w:p>
        </w:tc>
        <w:tc>
          <w:tcPr>
            <w:tcW w:w="1729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4D0D3C2" w14:textId="77777777" w:rsidR="00532DB9" w:rsidRDefault="00532DB9" w:rsidP="0077618C">
            <w:pPr>
              <w:spacing w:after="0" w:line="240" w:lineRule="auto"/>
              <w:jc w:val="center"/>
            </w:pPr>
            <w:r>
              <w:t>Público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A589CFC" w14:textId="77777777" w:rsidR="00532DB9" w:rsidRDefault="00532DB9" w:rsidP="0077618C">
            <w:pPr>
              <w:spacing w:after="0" w:line="240" w:lineRule="auto"/>
              <w:jc w:val="center"/>
            </w:pPr>
            <w:r>
              <w:t>Método de Comunicação</w:t>
            </w:r>
          </w:p>
        </w:tc>
        <w:tc>
          <w:tcPr>
            <w:tcW w:w="1729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48B2B6B" w14:textId="77777777" w:rsidR="00532DB9" w:rsidRDefault="00532DB9" w:rsidP="0077618C">
            <w:pPr>
              <w:spacing w:after="0" w:line="240" w:lineRule="auto"/>
              <w:jc w:val="center"/>
            </w:pPr>
            <w:r>
              <w:t>Freqüência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A0D605D" w14:textId="77777777" w:rsidR="00532DB9" w:rsidRPr="00506C19" w:rsidRDefault="00532DB9" w:rsidP="0077618C">
            <w:pPr>
              <w:jc w:val="center"/>
            </w:pPr>
            <w:r>
              <w:t>Responsável</w:t>
            </w:r>
          </w:p>
        </w:tc>
      </w:tr>
      <w:tr w:rsidR="001B7E06" w:rsidRPr="00506C19" w14:paraId="3ED3648E" w14:textId="77777777" w:rsidTr="0077618C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14:paraId="3796B16E" w14:textId="2B42791B" w:rsidR="001B7E06" w:rsidRDefault="001B7E06" w:rsidP="0077618C">
            <w:pPr>
              <w:spacing w:after="0" w:line="240" w:lineRule="auto"/>
              <w:jc w:val="center"/>
            </w:pPr>
            <w:r w:rsidRPr="1E1D5B58">
              <w:t>Ata reunião inicial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2B2189ED" w14:textId="302CDB9F" w:rsidR="001B7E06" w:rsidRDefault="001B7E06" w:rsidP="0077618C">
            <w:pPr>
              <w:spacing w:after="0" w:line="240" w:lineRule="auto"/>
              <w:jc w:val="center"/>
            </w:pPr>
            <w:r w:rsidRPr="1E1D5B58">
              <w:t>Marcelo Werneck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40B50F15" w14:textId="435D18F7" w:rsidR="001B7E06" w:rsidRDefault="001B7E06" w:rsidP="0077618C">
            <w:pPr>
              <w:spacing w:after="0" w:line="240" w:lineRule="auto"/>
              <w:jc w:val="center"/>
            </w:pPr>
            <w:r w:rsidRPr="1E1D5B58">
              <w:t>Impresso</w:t>
            </w:r>
            <w:r>
              <w:t>/DropBox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7D106521" w14:textId="68A30F61" w:rsidR="001B7E06" w:rsidRDefault="00663846" w:rsidP="0077618C">
            <w:pPr>
              <w:spacing w:after="0" w:line="240" w:lineRule="auto"/>
              <w:jc w:val="center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79048E48" w14:textId="5779AE78" w:rsidR="001B7E06" w:rsidRDefault="001B7E06" w:rsidP="0077618C">
            <w:pPr>
              <w:spacing w:after="0" w:line="240" w:lineRule="auto"/>
              <w:jc w:val="center"/>
            </w:pPr>
            <w:r w:rsidRPr="1E1D5B58">
              <w:t>Valdir  Mendes</w:t>
            </w:r>
          </w:p>
        </w:tc>
      </w:tr>
      <w:tr w:rsidR="001B7E06" w:rsidRPr="00506C19" w14:paraId="217E7CCA" w14:textId="77777777" w:rsidTr="0077618C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14:paraId="4EC573ED" w14:textId="72270476" w:rsidR="001B7E06" w:rsidRDefault="001B7E06" w:rsidP="0077618C">
            <w:pPr>
              <w:spacing w:after="0" w:line="240" w:lineRule="auto"/>
              <w:jc w:val="center"/>
            </w:pPr>
            <w:r w:rsidRPr="1E1D5B58">
              <w:t>Declaração de Escopo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07FD2ADC" w14:textId="5DE31F06" w:rsidR="001B7E06" w:rsidRDefault="001B7E06" w:rsidP="0077618C">
            <w:pPr>
              <w:spacing w:after="0" w:line="240" w:lineRule="auto"/>
              <w:jc w:val="center"/>
            </w:pPr>
            <w:r w:rsidRPr="1E1D5B58">
              <w:t>Marcelo Werneck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1661F2A5" w14:textId="4B8305D8" w:rsidR="001B7E06" w:rsidRDefault="002F1EF4" w:rsidP="0077618C">
            <w:pPr>
              <w:spacing w:after="0" w:line="240" w:lineRule="auto"/>
              <w:jc w:val="center"/>
            </w:pPr>
            <w:r>
              <w:t>I</w:t>
            </w:r>
            <w:r w:rsidR="001B7E06" w:rsidRPr="1E1D5B58">
              <w:t>mpresso</w:t>
            </w:r>
            <w:r>
              <w:t>/DropBox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46A66AAC" w14:textId="2F3CDBD0" w:rsidR="001B7E06" w:rsidRDefault="00663846" w:rsidP="0077618C">
            <w:pPr>
              <w:spacing w:after="0" w:line="240" w:lineRule="auto"/>
              <w:jc w:val="center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7957344E" w14:textId="3FB23EF6" w:rsidR="001B7E06" w:rsidRDefault="001B7E06" w:rsidP="0077618C">
            <w:pPr>
              <w:spacing w:after="0" w:line="240" w:lineRule="auto"/>
              <w:jc w:val="center"/>
            </w:pPr>
            <w:r w:rsidRPr="1E1D5B58">
              <w:t>Luis Claudio</w:t>
            </w:r>
          </w:p>
        </w:tc>
      </w:tr>
      <w:tr w:rsidR="001B7E06" w:rsidRPr="00506C19" w14:paraId="15AC3EA6" w14:textId="77777777" w:rsidTr="0077618C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14:paraId="0C860CF4" w14:textId="34263976" w:rsidR="001B7E06" w:rsidRDefault="001B7E06" w:rsidP="0077618C">
            <w:pPr>
              <w:spacing w:after="0" w:line="240" w:lineRule="auto"/>
              <w:jc w:val="center"/>
            </w:pPr>
            <w:r w:rsidRPr="1E1D5B58">
              <w:t>WBS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0DABAFA1" w14:textId="39773265" w:rsidR="001B7E06" w:rsidRDefault="001B7E06" w:rsidP="0077618C">
            <w:pPr>
              <w:spacing w:after="0" w:line="240" w:lineRule="auto"/>
              <w:jc w:val="center"/>
            </w:pPr>
            <w:r w:rsidRPr="1E1D5B58">
              <w:t>Marcelo Werneck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0E7D75CE" w14:textId="44D44774" w:rsidR="001B7E06" w:rsidRDefault="002F1EF4" w:rsidP="0077618C">
            <w:pPr>
              <w:spacing w:after="0" w:line="240" w:lineRule="auto"/>
              <w:jc w:val="center"/>
            </w:pPr>
            <w:r>
              <w:t>I</w:t>
            </w:r>
            <w:r w:rsidR="001B7E06" w:rsidRPr="1E1D5B58">
              <w:t>mpresso</w:t>
            </w:r>
            <w:r>
              <w:t>/DropBox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7E1D09CB" w14:textId="4078274F" w:rsidR="001B7E06" w:rsidRDefault="001B7E06" w:rsidP="00663846">
            <w:pPr>
              <w:spacing w:after="0" w:line="240" w:lineRule="auto"/>
              <w:jc w:val="center"/>
            </w:pPr>
            <w:r w:rsidRPr="1E1D5B58">
              <w:t xml:space="preserve">1 </w:t>
            </w:r>
            <w:r w:rsidR="00663846">
              <w:t>Entrega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3B0DA629" w14:textId="53C58AB3" w:rsidR="001B7E06" w:rsidRDefault="001B7E06" w:rsidP="0077618C">
            <w:pPr>
              <w:spacing w:after="0" w:line="240" w:lineRule="auto"/>
              <w:jc w:val="center"/>
            </w:pPr>
            <w:r w:rsidRPr="1E1D5B58">
              <w:t>Vitor  Hugo</w:t>
            </w:r>
          </w:p>
        </w:tc>
      </w:tr>
      <w:tr w:rsidR="001B7E06" w:rsidRPr="00506C19" w14:paraId="126E3509" w14:textId="77777777" w:rsidTr="0077618C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14:paraId="0BEC3249" w14:textId="5C66C799" w:rsidR="001B7E06" w:rsidRDefault="001B7E06" w:rsidP="0077618C">
            <w:pPr>
              <w:spacing w:after="0" w:line="240" w:lineRule="auto"/>
              <w:jc w:val="center"/>
            </w:pPr>
            <w:r w:rsidRPr="1E1D5B58">
              <w:t>Cronograma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7F51D509" w14:textId="6E0418DD" w:rsidR="001B7E06" w:rsidRDefault="001B7E06" w:rsidP="0077618C">
            <w:pPr>
              <w:spacing w:after="0" w:line="240" w:lineRule="auto"/>
              <w:jc w:val="center"/>
            </w:pPr>
            <w:r w:rsidRPr="1E1D5B58">
              <w:t>Marcelo Werneck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0166B528" w14:textId="04188B41" w:rsidR="001B7E06" w:rsidRDefault="002F1EF4" w:rsidP="0077618C">
            <w:pPr>
              <w:spacing w:after="0" w:line="240" w:lineRule="auto"/>
              <w:jc w:val="center"/>
            </w:pPr>
            <w:r>
              <w:t>I</w:t>
            </w:r>
            <w:r w:rsidR="001B7E06" w:rsidRPr="1E1D5B58">
              <w:t>mpresso</w:t>
            </w:r>
            <w:r w:rsidR="00C77D11">
              <w:t>/Drop</w:t>
            </w:r>
            <w:r>
              <w:t>Box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5C406ECF" w14:textId="075885F5" w:rsidR="001B7E06" w:rsidRDefault="00663846" w:rsidP="0077618C">
            <w:pPr>
              <w:spacing w:after="0" w:line="240" w:lineRule="auto"/>
              <w:jc w:val="center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2EE7ECA5" w14:textId="709566E7" w:rsidR="00A27CE8" w:rsidRDefault="001B7E06" w:rsidP="0077618C">
            <w:pPr>
              <w:spacing w:after="0" w:line="240" w:lineRule="auto"/>
              <w:jc w:val="center"/>
            </w:pPr>
            <w:r w:rsidRPr="1E1D5B58">
              <w:t>Robson Augusto</w:t>
            </w:r>
          </w:p>
        </w:tc>
      </w:tr>
      <w:tr w:rsidR="00A27CE8" w:rsidRPr="00506C19" w14:paraId="345E1093" w14:textId="77777777" w:rsidTr="0077618C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14:paraId="76FF3DD2" w14:textId="17AEB24B" w:rsidR="00A27CE8" w:rsidRPr="1E1D5B58" w:rsidRDefault="00A27CE8" w:rsidP="0077618C">
            <w:pPr>
              <w:spacing w:after="0" w:line="240" w:lineRule="auto"/>
              <w:jc w:val="center"/>
            </w:pPr>
            <w:r>
              <w:t>Plano de Projeto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38F3AB02" w14:textId="23FAA763" w:rsidR="00A27CE8" w:rsidRPr="1E1D5B58" w:rsidRDefault="00A27CE8" w:rsidP="0077618C">
            <w:pPr>
              <w:spacing w:after="0" w:line="240" w:lineRule="auto"/>
              <w:jc w:val="center"/>
            </w:pPr>
            <w:r>
              <w:t>Marcelo Werneck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76F4402B" w14:textId="24401956" w:rsidR="00A27CE8" w:rsidRDefault="00CE3FFA" w:rsidP="0077618C">
            <w:pPr>
              <w:spacing w:after="0" w:line="240" w:lineRule="auto"/>
              <w:jc w:val="center"/>
            </w:pPr>
            <w:r>
              <w:t>Impresso/DropBox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134EA6AA" w14:textId="2CBF4100" w:rsidR="00A27CE8" w:rsidRPr="1E1D5B58" w:rsidRDefault="00663846" w:rsidP="0077618C">
            <w:pPr>
              <w:spacing w:after="0" w:line="240" w:lineRule="auto"/>
              <w:jc w:val="center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4B5C70BE" w14:textId="4CE2815E" w:rsidR="00A27CE8" w:rsidRPr="1E1D5B58" w:rsidRDefault="000E480F" w:rsidP="0077618C">
            <w:pPr>
              <w:spacing w:after="0" w:line="240" w:lineRule="auto"/>
              <w:jc w:val="center"/>
            </w:pPr>
            <w:r>
              <w:t>Valdir Mendes/Vitor Hugo/Robson Augusto</w:t>
            </w:r>
          </w:p>
        </w:tc>
      </w:tr>
      <w:tr w:rsidR="00983FC0" w:rsidRPr="00506C19" w14:paraId="57D08D15" w14:textId="77777777" w:rsidTr="0077618C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14:paraId="5BE39052" w14:textId="37A33FB9" w:rsidR="00983FC0" w:rsidRDefault="00E27C60" w:rsidP="0077618C">
            <w:pPr>
              <w:spacing w:after="0" w:line="240" w:lineRule="auto"/>
              <w:jc w:val="center"/>
            </w:pPr>
            <w:r>
              <w:lastRenderedPageBreak/>
              <w:t>Lista de Riscos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442480D1" w14:textId="0CD0760D" w:rsidR="00983FC0" w:rsidRDefault="00E27C60" w:rsidP="0077618C">
            <w:pPr>
              <w:spacing w:after="0" w:line="240" w:lineRule="auto"/>
              <w:jc w:val="center"/>
            </w:pPr>
            <w:r>
              <w:t>Marcelo Werneck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476EA266" w14:textId="4E5CE9D5" w:rsidR="00983FC0" w:rsidRDefault="004D1B9B" w:rsidP="0077618C">
            <w:pPr>
              <w:spacing w:after="0" w:line="240" w:lineRule="auto"/>
              <w:jc w:val="center"/>
            </w:pPr>
            <w:r>
              <w:t>Impresso/DropBox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7A59000A" w14:textId="402D7950" w:rsidR="00983FC0" w:rsidRPr="1E1D5B58" w:rsidRDefault="00663846" w:rsidP="0077618C">
            <w:pPr>
              <w:spacing w:after="0" w:line="240" w:lineRule="auto"/>
              <w:jc w:val="center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4363696F" w14:textId="5973DC97" w:rsidR="00983FC0" w:rsidRPr="1E1D5B58" w:rsidRDefault="000E480F" w:rsidP="0077618C">
            <w:pPr>
              <w:spacing w:after="0" w:line="240" w:lineRule="auto"/>
              <w:jc w:val="center"/>
            </w:pPr>
            <w:r>
              <w:t>Luís Cláudio/Robson Augusto</w:t>
            </w:r>
          </w:p>
        </w:tc>
      </w:tr>
      <w:tr w:rsidR="004D1B9B" w:rsidRPr="00506C19" w14:paraId="2EE5FA00" w14:textId="77777777" w:rsidTr="0077618C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14:paraId="7D831888" w14:textId="6CB7D477" w:rsidR="004D1B9B" w:rsidRDefault="004D1B9B" w:rsidP="0077618C">
            <w:pPr>
              <w:spacing w:after="0" w:line="240" w:lineRule="auto"/>
              <w:jc w:val="center"/>
            </w:pPr>
            <w:r>
              <w:t>Planilha de apropriação de horas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295119C3" w14:textId="635EC833" w:rsidR="004D1B9B" w:rsidRDefault="004D1B9B" w:rsidP="0077618C">
            <w:pPr>
              <w:spacing w:after="0" w:line="240" w:lineRule="auto"/>
              <w:jc w:val="center"/>
            </w:pPr>
            <w:r>
              <w:t>Marcelo Werneck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27560729" w14:textId="463326D1" w:rsidR="004D1B9B" w:rsidRDefault="004D1B9B" w:rsidP="0077618C">
            <w:pPr>
              <w:spacing w:after="0" w:line="240" w:lineRule="auto"/>
              <w:jc w:val="center"/>
            </w:pPr>
            <w:r>
              <w:t>Impresso/DropBox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2A5D8803" w14:textId="0FF3DC7E" w:rsidR="004D1B9B" w:rsidRPr="1E1D5B58" w:rsidRDefault="00663846" w:rsidP="0077618C">
            <w:pPr>
              <w:spacing w:after="0" w:line="240" w:lineRule="auto"/>
              <w:jc w:val="center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6137A5F1" w14:textId="333A94A6" w:rsidR="004D1B9B" w:rsidRPr="1E1D5B58" w:rsidRDefault="004C760C" w:rsidP="0077618C">
            <w:pPr>
              <w:spacing w:after="0" w:line="240" w:lineRule="auto"/>
              <w:jc w:val="center"/>
            </w:pPr>
            <w:r>
              <w:t>Luís Cláudio/Vitor Hugo</w:t>
            </w:r>
          </w:p>
        </w:tc>
      </w:tr>
      <w:tr w:rsidR="004D1B9B" w:rsidRPr="00506C19" w14:paraId="0CDFE0D8" w14:textId="77777777" w:rsidTr="0077618C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14:paraId="4F50A85A" w14:textId="38C4C3B8" w:rsidR="004D1B9B" w:rsidRDefault="00247156" w:rsidP="0077618C">
            <w:pPr>
              <w:spacing w:after="0" w:line="240" w:lineRule="auto"/>
              <w:jc w:val="center"/>
            </w:pPr>
            <w:r>
              <w:t>Planilha de Estimativas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645762A7" w14:textId="6F953B70" w:rsidR="004D1B9B" w:rsidRDefault="00247156" w:rsidP="0077618C">
            <w:pPr>
              <w:spacing w:after="0" w:line="240" w:lineRule="auto"/>
              <w:jc w:val="center"/>
            </w:pPr>
            <w:r>
              <w:t>Marcelo Werneck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07709855" w14:textId="3CA2DD22" w:rsidR="004D1B9B" w:rsidRDefault="00C77D11" w:rsidP="0077618C">
            <w:pPr>
              <w:spacing w:after="0" w:line="240" w:lineRule="auto"/>
              <w:jc w:val="center"/>
            </w:pPr>
            <w:r w:rsidRPr="1E1D5B58">
              <w:t>Impresso</w:t>
            </w:r>
            <w:r>
              <w:t>/DropBox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0590AB6E" w14:textId="50321857" w:rsidR="004D1B9B" w:rsidRPr="1E1D5B58" w:rsidRDefault="00663846" w:rsidP="0077618C">
            <w:pPr>
              <w:spacing w:after="0" w:line="240" w:lineRule="auto"/>
              <w:jc w:val="center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1A0D576E" w14:textId="6965675D" w:rsidR="004D1B9B" w:rsidRPr="1E1D5B58" w:rsidRDefault="004C760C" w:rsidP="0077618C">
            <w:pPr>
              <w:spacing w:after="0" w:line="240" w:lineRule="auto"/>
              <w:jc w:val="center"/>
            </w:pPr>
            <w:r>
              <w:t>Valdir Mendes/Robson Augusto</w:t>
            </w:r>
          </w:p>
        </w:tc>
      </w:tr>
      <w:tr w:rsidR="00247156" w:rsidRPr="00506C19" w14:paraId="425237BF" w14:textId="77777777" w:rsidTr="0077618C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14:paraId="13654359" w14:textId="009B2A44" w:rsidR="00247156" w:rsidRDefault="00C62DD6" w:rsidP="0077618C">
            <w:pPr>
              <w:spacing w:after="0" w:line="240" w:lineRule="auto"/>
              <w:jc w:val="center"/>
            </w:pPr>
            <w:r>
              <w:t>Relatório de Progresso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2ED56E39" w14:textId="5BB12D5F" w:rsidR="00247156" w:rsidRDefault="00C62DD6" w:rsidP="0077618C">
            <w:pPr>
              <w:spacing w:after="0" w:line="240" w:lineRule="auto"/>
              <w:jc w:val="center"/>
            </w:pPr>
            <w:r>
              <w:t>Marcelo Werneck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4CF23FB9" w14:textId="4F0A34BF" w:rsidR="00247156" w:rsidRDefault="00C77D11" w:rsidP="0077618C">
            <w:pPr>
              <w:spacing w:after="0" w:line="240" w:lineRule="auto"/>
              <w:jc w:val="center"/>
            </w:pPr>
            <w:r w:rsidRPr="1E1D5B58">
              <w:t>Impresso</w:t>
            </w:r>
            <w:r>
              <w:t>/DropBox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04836CD5" w14:textId="2CDC9082" w:rsidR="00247156" w:rsidRPr="1E1D5B58" w:rsidRDefault="00663846" w:rsidP="0077618C">
            <w:pPr>
              <w:spacing w:after="0" w:line="240" w:lineRule="auto"/>
              <w:jc w:val="center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40F2EBF0" w14:textId="77871BF3" w:rsidR="00247156" w:rsidRPr="1E1D5B58" w:rsidRDefault="004C760C" w:rsidP="0077618C">
            <w:pPr>
              <w:spacing w:after="0" w:line="240" w:lineRule="auto"/>
              <w:jc w:val="center"/>
            </w:pPr>
            <w:r>
              <w:t>Luís Cláudio/Robson Augusto/Valdir Mendes/Vitor Hugo</w:t>
            </w:r>
          </w:p>
        </w:tc>
      </w:tr>
      <w:tr w:rsidR="00C62DD6" w:rsidRPr="00506C19" w14:paraId="59293299" w14:textId="77777777" w:rsidTr="0077618C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14:paraId="6A3F567B" w14:textId="4DFFB96E" w:rsidR="00C62DD6" w:rsidRDefault="00C62DD6" w:rsidP="0077618C">
            <w:pPr>
              <w:spacing w:after="0" w:line="240" w:lineRule="auto"/>
              <w:jc w:val="center"/>
            </w:pPr>
            <w:r>
              <w:t>Relatório de Lições Aprendidas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1AE59B94" w14:textId="6679918B" w:rsidR="00C62DD6" w:rsidRDefault="00C62DD6" w:rsidP="0077618C">
            <w:pPr>
              <w:spacing w:after="0" w:line="240" w:lineRule="auto"/>
              <w:jc w:val="center"/>
            </w:pPr>
            <w:r>
              <w:t>Marcelo Werneck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758E5002" w14:textId="55966398" w:rsidR="00C62DD6" w:rsidRDefault="00C77D11" w:rsidP="0077618C">
            <w:pPr>
              <w:spacing w:after="0" w:line="240" w:lineRule="auto"/>
              <w:jc w:val="center"/>
            </w:pPr>
            <w:r w:rsidRPr="1E1D5B58">
              <w:t>Impresso</w:t>
            </w:r>
            <w:r>
              <w:t>/DropBox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6FA0555C" w14:textId="24A088F8" w:rsidR="00C62DD6" w:rsidRPr="1E1D5B58" w:rsidRDefault="00663846" w:rsidP="0077618C">
            <w:pPr>
              <w:spacing w:after="0" w:line="240" w:lineRule="auto"/>
              <w:jc w:val="center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74F79557" w14:textId="0BAFF971" w:rsidR="00C62DD6" w:rsidRPr="1E1D5B58" w:rsidRDefault="004C760C" w:rsidP="0077618C">
            <w:pPr>
              <w:spacing w:after="0" w:line="240" w:lineRule="auto"/>
              <w:jc w:val="center"/>
            </w:pPr>
            <w:r>
              <w:t>Luís Cláudio/Robson Augusto/Valdir Mendes/Vitor Hugo</w:t>
            </w:r>
          </w:p>
        </w:tc>
      </w:tr>
      <w:tr w:rsidR="001B7E06" w:rsidRPr="00506C19" w14:paraId="48635BB6" w14:textId="77777777" w:rsidTr="0077618C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14:paraId="28F54B80" w14:textId="6EC62784" w:rsidR="001B7E06" w:rsidRDefault="00211EDA" w:rsidP="0077618C">
            <w:pPr>
              <w:spacing w:after="0" w:line="240" w:lineRule="auto"/>
              <w:jc w:val="center"/>
            </w:pPr>
            <w:r>
              <w:t>Layout de Telas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655E2DF0" w14:textId="5B391BBA" w:rsidR="001B7E06" w:rsidRDefault="001B7E06" w:rsidP="0077618C">
            <w:pPr>
              <w:spacing w:after="0" w:line="240" w:lineRule="auto"/>
              <w:jc w:val="center"/>
            </w:pPr>
            <w:r w:rsidRPr="1E1D5B58">
              <w:t>Guta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6915321E" w14:textId="14DE12AD" w:rsidR="001B7E06" w:rsidRDefault="00AC5AF1" w:rsidP="0077618C">
            <w:pPr>
              <w:spacing w:after="0" w:line="240" w:lineRule="auto"/>
              <w:jc w:val="center"/>
            </w:pPr>
            <w:r>
              <w:t>Impresso/</w:t>
            </w:r>
            <w:r w:rsidR="001B7E06" w:rsidRPr="1E1D5B58">
              <w:t>GitHub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6D30923F" w14:textId="4A8695A4" w:rsidR="001B7E06" w:rsidRDefault="00F640D2" w:rsidP="0077618C">
            <w:pPr>
              <w:spacing w:after="0" w:line="240" w:lineRule="auto"/>
              <w:jc w:val="center"/>
            </w:pPr>
            <w:r>
              <w:t>3</w:t>
            </w:r>
            <w:r w:rsidR="00211EDA">
              <w:t xml:space="preserve"> Entrega</w:t>
            </w:r>
            <w:r>
              <w:t>s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7B67638F" w14:textId="45770154" w:rsidR="001B7E06" w:rsidRDefault="00AC5AF1" w:rsidP="0077618C">
            <w:pPr>
              <w:spacing w:after="0" w:line="240" w:lineRule="auto"/>
              <w:jc w:val="center"/>
            </w:pPr>
            <w:r>
              <w:t>Equipe desenvolvedores</w:t>
            </w:r>
          </w:p>
        </w:tc>
      </w:tr>
      <w:tr w:rsidR="00211EDA" w:rsidRPr="00506C19" w14:paraId="55D97E08" w14:textId="77777777" w:rsidTr="0077618C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14:paraId="6C52C899" w14:textId="616B323A" w:rsidR="003C1B42" w:rsidRDefault="00AC5AF1" w:rsidP="003C1B42">
            <w:pPr>
              <w:spacing w:after="0" w:line="240" w:lineRule="auto"/>
              <w:jc w:val="center"/>
            </w:pPr>
            <w:r>
              <w:t>Diagrama</w:t>
            </w:r>
            <w:r w:rsidR="003C1B42">
              <w:t>s</w:t>
            </w:r>
            <w:r>
              <w:t xml:space="preserve"> de Caso de uso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3EE684C7" w14:textId="6113577C" w:rsidR="00211EDA" w:rsidRPr="1E1D5B58" w:rsidRDefault="00AC5AF1" w:rsidP="0077618C">
            <w:pPr>
              <w:spacing w:after="0" w:line="240" w:lineRule="auto"/>
              <w:jc w:val="center"/>
            </w:pPr>
            <w:r>
              <w:t>Guta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2C808F0D" w14:textId="267F236F" w:rsidR="00211EDA" w:rsidRPr="1E1D5B58" w:rsidRDefault="00AC5AF1" w:rsidP="0077618C">
            <w:pPr>
              <w:spacing w:after="0" w:line="240" w:lineRule="auto"/>
              <w:jc w:val="center"/>
            </w:pPr>
            <w:r>
              <w:t>Impresso/GitHub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5AFCA782" w14:textId="154971AF" w:rsidR="00211EDA" w:rsidRDefault="00F640D2" w:rsidP="0077618C">
            <w:pPr>
              <w:spacing w:after="0" w:line="240" w:lineRule="auto"/>
              <w:jc w:val="center"/>
            </w:pPr>
            <w:r>
              <w:t>3</w:t>
            </w:r>
            <w:r w:rsidR="00AC5AF1">
              <w:t xml:space="preserve"> Entrega</w:t>
            </w:r>
            <w:r>
              <w:t>s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29B31280" w14:textId="1242BB63" w:rsidR="00211EDA" w:rsidRDefault="00AC5AF1" w:rsidP="0077618C">
            <w:pPr>
              <w:spacing w:after="0" w:line="240" w:lineRule="auto"/>
              <w:jc w:val="center"/>
            </w:pPr>
            <w:r>
              <w:t>Equipe desenvolvedores</w:t>
            </w:r>
          </w:p>
        </w:tc>
      </w:tr>
      <w:tr w:rsidR="00AC5AF1" w:rsidRPr="00506C19" w14:paraId="28B817E2" w14:textId="77777777" w:rsidTr="0077618C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14:paraId="06DC203E" w14:textId="4FFABE81" w:rsidR="003C1B42" w:rsidRDefault="003C1B42" w:rsidP="003C1B42">
            <w:pPr>
              <w:spacing w:after="0" w:line="240" w:lineRule="auto"/>
              <w:jc w:val="center"/>
            </w:pPr>
            <w:r>
              <w:t xml:space="preserve">Diagramas </w:t>
            </w:r>
            <w:r w:rsidR="006E15F4">
              <w:t>de sequencia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45CD96F5" w14:textId="00404CA7" w:rsidR="00AC5AF1" w:rsidRDefault="006E15F4" w:rsidP="0077618C">
            <w:pPr>
              <w:spacing w:after="0" w:line="240" w:lineRule="auto"/>
              <w:jc w:val="center"/>
            </w:pPr>
            <w:r>
              <w:t>Guta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7B2503D3" w14:textId="3DC9486F" w:rsidR="00AC5AF1" w:rsidRDefault="006E15F4" w:rsidP="0077618C">
            <w:pPr>
              <w:spacing w:after="0" w:line="240" w:lineRule="auto"/>
              <w:jc w:val="center"/>
            </w:pPr>
            <w:r>
              <w:t>Impresso/GitHub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5610B927" w14:textId="111F8806" w:rsidR="00AC5AF1" w:rsidRDefault="00F640D2" w:rsidP="0077618C">
            <w:pPr>
              <w:spacing w:after="0" w:line="240" w:lineRule="auto"/>
              <w:jc w:val="center"/>
            </w:pPr>
            <w:r>
              <w:t>3</w:t>
            </w:r>
            <w:r w:rsidR="006E15F4">
              <w:t xml:space="preserve"> Entrega</w:t>
            </w:r>
            <w:r>
              <w:t>s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5A9BDE9D" w14:textId="6DEC92C7" w:rsidR="00AC5AF1" w:rsidRDefault="006E15F4" w:rsidP="0077618C">
            <w:pPr>
              <w:spacing w:after="0" w:line="240" w:lineRule="auto"/>
              <w:jc w:val="center"/>
            </w:pPr>
            <w:r>
              <w:t>Equipe Desenvolvedores</w:t>
            </w:r>
          </w:p>
        </w:tc>
      </w:tr>
      <w:tr w:rsidR="006E15F4" w:rsidRPr="00506C19" w14:paraId="0F3DB3F3" w14:textId="77777777" w:rsidTr="0077618C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14:paraId="3E48E94A" w14:textId="0DF01FA5" w:rsidR="006E15F4" w:rsidRDefault="000D7FC8" w:rsidP="0077618C">
            <w:pPr>
              <w:spacing w:after="0" w:line="240" w:lineRule="auto"/>
              <w:jc w:val="center"/>
            </w:pPr>
            <w:r>
              <w:t xml:space="preserve">Implementação </w:t>
            </w:r>
            <w:r w:rsidR="003C1B42">
              <w:t xml:space="preserve"> 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0E2A882A" w14:textId="21D1F0D2" w:rsidR="006E15F4" w:rsidRDefault="003C1B42" w:rsidP="0077618C">
            <w:pPr>
              <w:spacing w:after="0" w:line="240" w:lineRule="auto"/>
              <w:jc w:val="center"/>
            </w:pPr>
            <w:r>
              <w:t>Guta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10B6634A" w14:textId="0E1067E8" w:rsidR="006E15F4" w:rsidRDefault="003C1B42" w:rsidP="0077618C">
            <w:pPr>
              <w:spacing w:after="0" w:line="240" w:lineRule="auto"/>
              <w:jc w:val="center"/>
            </w:pPr>
            <w:r>
              <w:t>Impresso/GitHub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400BD1EB" w14:textId="2865F422" w:rsidR="006E15F4" w:rsidRDefault="00F640D2" w:rsidP="0077618C">
            <w:pPr>
              <w:spacing w:after="0" w:line="240" w:lineRule="auto"/>
              <w:jc w:val="center"/>
            </w:pPr>
            <w:r>
              <w:t>3 Entregas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2080FB84" w14:textId="027313CC" w:rsidR="006E15F4" w:rsidRDefault="0005393B" w:rsidP="0077618C">
            <w:pPr>
              <w:spacing w:after="0" w:line="240" w:lineRule="auto"/>
              <w:jc w:val="center"/>
            </w:pPr>
            <w:r>
              <w:t>Equipe Desenvolvedores</w:t>
            </w:r>
          </w:p>
        </w:tc>
      </w:tr>
      <w:tr w:rsidR="0005393B" w:rsidRPr="00506C19" w14:paraId="72390859" w14:textId="77777777" w:rsidTr="0077618C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14:paraId="23494FA7" w14:textId="1E9886DF" w:rsidR="0005393B" w:rsidRDefault="0005393B" w:rsidP="0077618C">
            <w:pPr>
              <w:spacing w:after="0" w:line="240" w:lineRule="auto"/>
              <w:jc w:val="center"/>
            </w:pPr>
            <w:r>
              <w:t>Diagrama</w:t>
            </w:r>
            <w:r w:rsidR="008D7444">
              <w:t>s</w:t>
            </w:r>
            <w:r>
              <w:t xml:space="preserve"> de Interação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4E81772F" w14:textId="2F04E99B" w:rsidR="0005393B" w:rsidRDefault="0005393B" w:rsidP="0077618C">
            <w:pPr>
              <w:spacing w:after="0" w:line="240" w:lineRule="auto"/>
              <w:jc w:val="center"/>
            </w:pPr>
            <w:r>
              <w:t>Guta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57C624C8" w14:textId="6A829F72" w:rsidR="0005393B" w:rsidRDefault="0005393B" w:rsidP="0077618C">
            <w:pPr>
              <w:spacing w:after="0" w:line="240" w:lineRule="auto"/>
              <w:jc w:val="center"/>
            </w:pPr>
            <w:r>
              <w:t>Impresso/GitHub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677DFD45" w14:textId="302BC4D6" w:rsidR="0005393B" w:rsidRDefault="0005393B" w:rsidP="0077618C">
            <w:pPr>
              <w:spacing w:after="0" w:line="240" w:lineRule="auto"/>
              <w:jc w:val="center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676A407E" w14:textId="1A2B1937" w:rsidR="0005393B" w:rsidRDefault="0005393B" w:rsidP="0077618C">
            <w:pPr>
              <w:spacing w:after="0" w:line="240" w:lineRule="auto"/>
              <w:jc w:val="center"/>
            </w:pPr>
            <w:r>
              <w:t>Equipe Desenvolvedores</w:t>
            </w:r>
          </w:p>
        </w:tc>
      </w:tr>
      <w:tr w:rsidR="0005393B" w:rsidRPr="00506C19" w14:paraId="69A70CFF" w14:textId="77777777" w:rsidTr="0077618C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14:paraId="6C4EED4D" w14:textId="5C7ACB4A" w:rsidR="0005393B" w:rsidRDefault="008D7444" w:rsidP="0077618C">
            <w:pPr>
              <w:spacing w:after="0" w:line="240" w:lineRule="auto"/>
              <w:jc w:val="center"/>
            </w:pPr>
            <w:r>
              <w:t>Diagramas de Classes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2AF2A2CD" w14:textId="6DD5AB26" w:rsidR="0005393B" w:rsidRDefault="008D7444" w:rsidP="0077618C">
            <w:pPr>
              <w:spacing w:after="0" w:line="240" w:lineRule="auto"/>
              <w:jc w:val="center"/>
            </w:pPr>
            <w:r>
              <w:t>Guta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395C67D1" w14:textId="3913C5C5" w:rsidR="0005393B" w:rsidRDefault="008D7444" w:rsidP="0077618C">
            <w:pPr>
              <w:spacing w:after="0" w:line="240" w:lineRule="auto"/>
              <w:jc w:val="center"/>
            </w:pPr>
            <w:r>
              <w:t>Impresso/GitHub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2907927F" w14:textId="4696DEDF" w:rsidR="0005393B" w:rsidRDefault="008D7444" w:rsidP="0077618C">
            <w:pPr>
              <w:spacing w:after="0" w:line="240" w:lineRule="auto"/>
              <w:jc w:val="center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228BD640" w14:textId="24F0F5B8" w:rsidR="0005393B" w:rsidRDefault="008D7444" w:rsidP="0077618C">
            <w:pPr>
              <w:spacing w:after="0" w:line="240" w:lineRule="auto"/>
              <w:jc w:val="center"/>
            </w:pPr>
            <w:r>
              <w:t>Equipe Desenvolvedores</w:t>
            </w:r>
          </w:p>
        </w:tc>
      </w:tr>
      <w:tr w:rsidR="008D7444" w:rsidRPr="00506C19" w14:paraId="7AAEA0CD" w14:textId="77777777" w:rsidTr="0077618C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14:paraId="782DEDEE" w14:textId="773DF224" w:rsidR="008D7444" w:rsidRDefault="00FC1E7E" w:rsidP="0077618C">
            <w:pPr>
              <w:spacing w:after="0" w:line="240" w:lineRule="auto"/>
              <w:jc w:val="center"/>
            </w:pPr>
            <w:r>
              <w:t>Diagrama de implementação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150DA94B" w14:textId="1E7F3848" w:rsidR="008D7444" w:rsidRDefault="00FC1E7E" w:rsidP="0077618C">
            <w:pPr>
              <w:spacing w:after="0" w:line="240" w:lineRule="auto"/>
              <w:jc w:val="center"/>
            </w:pPr>
            <w:r>
              <w:t>Guta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48245007" w14:textId="6FBEFE62" w:rsidR="008D7444" w:rsidRDefault="00FC1E7E" w:rsidP="0077618C">
            <w:pPr>
              <w:spacing w:after="0" w:line="240" w:lineRule="auto"/>
              <w:jc w:val="center"/>
            </w:pPr>
            <w:r>
              <w:t>Impresso/GitHub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341EF5B5" w14:textId="0D31D6DD" w:rsidR="008D7444" w:rsidRDefault="00FC1E7E" w:rsidP="0077618C">
            <w:pPr>
              <w:spacing w:after="0" w:line="240" w:lineRule="auto"/>
              <w:jc w:val="center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22C50070" w14:textId="4C0C8712" w:rsidR="008D7444" w:rsidRDefault="00FC1E7E" w:rsidP="0077618C">
            <w:pPr>
              <w:spacing w:after="0" w:line="240" w:lineRule="auto"/>
              <w:jc w:val="center"/>
            </w:pPr>
            <w:r>
              <w:t>Equipe Desenvolvedores</w:t>
            </w:r>
          </w:p>
        </w:tc>
      </w:tr>
      <w:tr w:rsidR="00FC1E7E" w:rsidRPr="00506C19" w14:paraId="362B0ACF" w14:textId="77777777" w:rsidTr="0077618C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14:paraId="1CC37060" w14:textId="3DF3C2E7" w:rsidR="00FC1E7E" w:rsidRDefault="00487B4F" w:rsidP="0077618C">
            <w:pPr>
              <w:spacing w:after="0" w:line="240" w:lineRule="auto"/>
              <w:jc w:val="center"/>
            </w:pPr>
            <w:r>
              <w:t>Código-fonte completo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10BACA53" w14:textId="4B88FAE6" w:rsidR="00FC1E7E" w:rsidRDefault="00487B4F" w:rsidP="0077618C">
            <w:pPr>
              <w:spacing w:after="0" w:line="240" w:lineRule="auto"/>
              <w:jc w:val="center"/>
            </w:pPr>
            <w:r>
              <w:t>Guta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68F09583" w14:textId="610E2F02" w:rsidR="00FC1E7E" w:rsidRDefault="00487B4F" w:rsidP="0077618C">
            <w:pPr>
              <w:spacing w:after="0" w:line="240" w:lineRule="auto"/>
              <w:jc w:val="center"/>
            </w:pPr>
            <w:r>
              <w:t>GitHub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14:paraId="70A4A7BE" w14:textId="782E3751" w:rsidR="00FC1E7E" w:rsidRDefault="00487B4F" w:rsidP="0077618C">
            <w:pPr>
              <w:spacing w:after="0" w:line="240" w:lineRule="auto"/>
              <w:jc w:val="center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14:paraId="77C4061A" w14:textId="200D053B" w:rsidR="00FC1E7E" w:rsidRDefault="00487B4F" w:rsidP="0077618C">
            <w:pPr>
              <w:spacing w:after="0" w:line="240" w:lineRule="auto"/>
              <w:jc w:val="center"/>
            </w:pPr>
            <w:r>
              <w:t>Equipe Desenvolvedores</w:t>
            </w:r>
          </w:p>
        </w:tc>
      </w:tr>
      <w:tr w:rsidR="00A7441F" w:rsidRPr="00506C19" w14:paraId="02008525" w14:textId="77777777" w:rsidTr="00397FCA">
        <w:tc>
          <w:tcPr>
            <w:tcW w:w="8644" w:type="dxa"/>
            <w:gridSpan w:val="7"/>
            <w:shd w:val="clear" w:color="auto" w:fill="D9D9D9"/>
          </w:tcPr>
          <w:p w14:paraId="26C22B36" w14:textId="77777777" w:rsidR="00A7441F" w:rsidRPr="00506C19" w:rsidRDefault="00532DB9" w:rsidP="00506C19">
            <w:pPr>
              <w:spacing w:after="0" w:line="240" w:lineRule="auto"/>
            </w:pPr>
            <w:r>
              <w:t>Plano de Gestão de Configuração</w:t>
            </w:r>
          </w:p>
        </w:tc>
      </w:tr>
      <w:tr w:rsidR="00A7441F" w:rsidRPr="00506C19" w14:paraId="7752EA77" w14:textId="77777777" w:rsidTr="006821B3">
        <w:tc>
          <w:tcPr>
            <w:tcW w:w="8644" w:type="dxa"/>
            <w:gridSpan w:val="7"/>
            <w:tcBorders>
              <w:bottom w:val="single" w:sz="4" w:space="0" w:color="auto"/>
            </w:tcBorders>
          </w:tcPr>
          <w:p w14:paraId="363B6146" w14:textId="6B59498E" w:rsidR="0097658F" w:rsidRDefault="0097658F" w:rsidP="0097658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Calibri"/>
              </w:rPr>
            </w:pPr>
            <w:r w:rsidRPr="0097658F">
              <w:rPr>
                <w:rFonts w:cs="Calibri"/>
              </w:rPr>
              <w:t>Serão criados diretórios na ferramenta GitHub, controlador de versão distribuído e OnLine, para armazenar os diagramas, telas e código-fonte.</w:t>
            </w:r>
          </w:p>
          <w:p w14:paraId="7CF0A394" w14:textId="0291F988" w:rsidR="0097658F" w:rsidRDefault="0097658F" w:rsidP="00506C1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Também será intercambiado os documentos do Projeto armazenados no DropBox para o GitHub, de forma que este último seja o repositório oficial.</w:t>
            </w:r>
          </w:p>
          <w:p w14:paraId="351E9340" w14:textId="187A1EBC" w:rsidR="0097658F" w:rsidRPr="0097658F" w:rsidRDefault="0097658F" w:rsidP="00506C1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Calibri"/>
              </w:rPr>
            </w:pPr>
            <w:r>
              <w:t>Todos os artefatos do código-fonte serão devidamente postados na ferramenta GitHub e com versionamento do projeto gerenciado manualmente.</w:t>
            </w:r>
          </w:p>
          <w:p w14:paraId="109D22F6" w14:textId="77777777" w:rsidR="00A7441F" w:rsidRPr="00506C19" w:rsidRDefault="00A7441F" w:rsidP="0097658F">
            <w:pPr>
              <w:spacing w:after="0" w:line="240" w:lineRule="auto"/>
            </w:pPr>
          </w:p>
        </w:tc>
      </w:tr>
      <w:tr w:rsidR="006821B3" w:rsidRPr="00506C19" w14:paraId="05185718" w14:textId="77777777" w:rsidTr="006821B3">
        <w:tc>
          <w:tcPr>
            <w:tcW w:w="8644" w:type="dxa"/>
            <w:gridSpan w:val="7"/>
            <w:shd w:val="pct15" w:color="auto" w:fill="auto"/>
          </w:tcPr>
          <w:p w14:paraId="42F9D2CA" w14:textId="77777777" w:rsidR="006821B3" w:rsidRPr="00506C19" w:rsidRDefault="006821B3" w:rsidP="00E27C60">
            <w:pPr>
              <w:spacing w:after="0" w:line="240" w:lineRule="auto"/>
            </w:pPr>
            <w:r>
              <w:t>Memória de Cálculo (Estimativa)</w:t>
            </w:r>
          </w:p>
        </w:tc>
      </w:tr>
      <w:tr w:rsidR="006821B3" w:rsidRPr="00506C19" w14:paraId="0F4DFB6B" w14:textId="77777777" w:rsidTr="00397FCA">
        <w:tc>
          <w:tcPr>
            <w:tcW w:w="8644" w:type="dxa"/>
            <w:gridSpan w:val="7"/>
          </w:tcPr>
          <w:p w14:paraId="49B300A5" w14:textId="01D496B4" w:rsidR="006821B3" w:rsidRDefault="003134F5" w:rsidP="00E27C60">
            <w:pPr>
              <w:spacing w:after="0" w:line="240" w:lineRule="auto"/>
            </w:pPr>
            <w:r>
              <w:t xml:space="preserve">Todas as estimativas são </w:t>
            </w:r>
            <w:r w:rsidR="00F7205D">
              <w:t xml:space="preserve">paramétricas, </w:t>
            </w:r>
            <w:r>
              <w:t>pois não possuímos nenhuma base histórica de projetos anteriores.</w:t>
            </w:r>
          </w:p>
          <w:p w14:paraId="732C8DEF" w14:textId="77777777" w:rsidR="006821B3" w:rsidRPr="00506C19" w:rsidRDefault="006821B3" w:rsidP="00E27C60">
            <w:pPr>
              <w:spacing w:after="0" w:line="240" w:lineRule="auto"/>
            </w:pPr>
          </w:p>
        </w:tc>
      </w:tr>
    </w:tbl>
    <w:p w14:paraId="3DB2F96F" w14:textId="77777777" w:rsidR="00A7441F" w:rsidRDefault="00A7441F" w:rsidP="006821B3"/>
    <w:sectPr w:rsidR="00A7441F" w:rsidSect="00305FA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C54D0" w14:textId="77777777" w:rsidR="000D7FC8" w:rsidRDefault="000D7FC8" w:rsidP="0006136D">
      <w:pPr>
        <w:spacing w:after="0" w:line="240" w:lineRule="auto"/>
      </w:pPr>
      <w:r>
        <w:separator/>
      </w:r>
    </w:p>
  </w:endnote>
  <w:endnote w:type="continuationSeparator" w:id="0">
    <w:p w14:paraId="2D40F040" w14:textId="77777777" w:rsidR="000D7FC8" w:rsidRDefault="000D7FC8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17EEB2" w14:textId="77777777" w:rsidR="000D7FC8" w:rsidRDefault="000D7FC8" w:rsidP="0006136D">
      <w:pPr>
        <w:spacing w:after="0" w:line="240" w:lineRule="auto"/>
      </w:pPr>
      <w:r>
        <w:separator/>
      </w:r>
    </w:p>
  </w:footnote>
  <w:footnote w:type="continuationSeparator" w:id="0">
    <w:p w14:paraId="64EF4275" w14:textId="77777777" w:rsidR="000D7FC8" w:rsidRDefault="000D7FC8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54082" w14:textId="77777777" w:rsidR="000D7FC8" w:rsidRDefault="000D7FC8" w:rsidP="0006136D">
    <w:pPr>
      <w:pStyle w:val="Header"/>
      <w:jc w:val="right"/>
    </w:pPr>
    <w:r>
      <w:t xml:space="preserve">Disciplina: Gerência de Projetos </w:t>
    </w:r>
  </w:p>
  <w:p w14:paraId="25F8AA7F" w14:textId="77777777" w:rsidR="000D7FC8" w:rsidRDefault="000D7FC8" w:rsidP="0006136D">
    <w:pPr>
      <w:pStyle w:val="Header"/>
      <w:jc w:val="right"/>
    </w:pPr>
    <w:r>
      <w:t>PROGEP - Processo Gerência de Projetos</w:t>
    </w:r>
  </w:p>
  <w:p w14:paraId="4FB199DC" w14:textId="77777777" w:rsidR="000D7FC8" w:rsidRDefault="000D7FC8" w:rsidP="0006136D">
    <w:pPr>
      <w:pStyle w:val="Header"/>
      <w:jc w:val="right"/>
    </w:pPr>
    <w:r>
      <w:t>Prof. Marcelo Werneck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108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144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1800"/>
        </w:tabs>
        <w:ind w:left="180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2160"/>
        </w:tabs>
        <w:ind w:left="216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2520"/>
        </w:tabs>
        <w:ind w:left="252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2880"/>
        </w:tabs>
        <w:ind w:left="288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3240"/>
        </w:tabs>
        <w:ind w:left="324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3600"/>
        </w:tabs>
        <w:ind w:left="360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108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144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1800"/>
        </w:tabs>
        <w:ind w:left="180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2160"/>
        </w:tabs>
        <w:ind w:left="216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2520"/>
        </w:tabs>
        <w:ind w:left="252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2880"/>
        </w:tabs>
        <w:ind w:left="288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3240"/>
        </w:tabs>
        <w:ind w:left="324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3600"/>
        </w:tabs>
        <w:ind w:left="360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108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144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1800"/>
        </w:tabs>
        <w:ind w:left="180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2160"/>
        </w:tabs>
        <w:ind w:left="216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2520"/>
        </w:tabs>
        <w:ind w:left="252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2880"/>
        </w:tabs>
        <w:ind w:left="288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3240"/>
        </w:tabs>
        <w:ind w:left="324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3600"/>
        </w:tabs>
        <w:ind w:left="360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12B965B3"/>
    <w:multiLevelType w:val="multilevel"/>
    <w:tmpl w:val="8ED050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140417AA"/>
    <w:multiLevelType w:val="hybridMultilevel"/>
    <w:tmpl w:val="B934AB06"/>
    <w:lvl w:ilvl="0" w:tplc="36F0120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35F7C"/>
    <w:multiLevelType w:val="multilevel"/>
    <w:tmpl w:val="AAB0B1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nsid w:val="6E7F5501"/>
    <w:multiLevelType w:val="multilevel"/>
    <w:tmpl w:val="A3A682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nsid w:val="7A572ECF"/>
    <w:multiLevelType w:val="multilevel"/>
    <w:tmpl w:val="CC6AAE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6D"/>
    <w:rsid w:val="00000099"/>
    <w:rsid w:val="00004082"/>
    <w:rsid w:val="0005393B"/>
    <w:rsid w:val="000573E1"/>
    <w:rsid w:val="0006136D"/>
    <w:rsid w:val="000C0F42"/>
    <w:rsid w:val="000D7FC8"/>
    <w:rsid w:val="000E480F"/>
    <w:rsid w:val="00122D89"/>
    <w:rsid w:val="00166663"/>
    <w:rsid w:val="0016673F"/>
    <w:rsid w:val="0018654D"/>
    <w:rsid w:val="00196ED6"/>
    <w:rsid w:val="001B7E06"/>
    <w:rsid w:val="001C0F82"/>
    <w:rsid w:val="00211EDA"/>
    <w:rsid w:val="00247156"/>
    <w:rsid w:val="002F1EF4"/>
    <w:rsid w:val="00301578"/>
    <w:rsid w:val="00305FAA"/>
    <w:rsid w:val="003134F5"/>
    <w:rsid w:val="00366C18"/>
    <w:rsid w:val="00397FCA"/>
    <w:rsid w:val="003C1B42"/>
    <w:rsid w:val="004368A5"/>
    <w:rsid w:val="00487B4F"/>
    <w:rsid w:val="004C760C"/>
    <w:rsid w:val="004D1A79"/>
    <w:rsid w:val="004D1B9B"/>
    <w:rsid w:val="00506C19"/>
    <w:rsid w:val="00515B3F"/>
    <w:rsid w:val="00532DB9"/>
    <w:rsid w:val="00547864"/>
    <w:rsid w:val="006050DA"/>
    <w:rsid w:val="00663846"/>
    <w:rsid w:val="006821B3"/>
    <w:rsid w:val="006B1257"/>
    <w:rsid w:val="006E15F4"/>
    <w:rsid w:val="0077618C"/>
    <w:rsid w:val="007766CD"/>
    <w:rsid w:val="00781D05"/>
    <w:rsid w:val="00807D1A"/>
    <w:rsid w:val="0085027B"/>
    <w:rsid w:val="00863ED7"/>
    <w:rsid w:val="008943DA"/>
    <w:rsid w:val="008B3184"/>
    <w:rsid w:val="008D4AD2"/>
    <w:rsid w:val="008D7444"/>
    <w:rsid w:val="00902E4D"/>
    <w:rsid w:val="00911976"/>
    <w:rsid w:val="00946BE7"/>
    <w:rsid w:val="0097658F"/>
    <w:rsid w:val="00983FC0"/>
    <w:rsid w:val="00984269"/>
    <w:rsid w:val="009922D9"/>
    <w:rsid w:val="009C3A99"/>
    <w:rsid w:val="009C671F"/>
    <w:rsid w:val="00A27CE8"/>
    <w:rsid w:val="00A7441F"/>
    <w:rsid w:val="00A91367"/>
    <w:rsid w:val="00AB3B1F"/>
    <w:rsid w:val="00AC5AF1"/>
    <w:rsid w:val="00B0195D"/>
    <w:rsid w:val="00B34A1A"/>
    <w:rsid w:val="00BB79A3"/>
    <w:rsid w:val="00BE60AC"/>
    <w:rsid w:val="00C0511A"/>
    <w:rsid w:val="00C62DD6"/>
    <w:rsid w:val="00C77D11"/>
    <w:rsid w:val="00C77F39"/>
    <w:rsid w:val="00CC460F"/>
    <w:rsid w:val="00CE3FFA"/>
    <w:rsid w:val="00DA7D31"/>
    <w:rsid w:val="00E27C60"/>
    <w:rsid w:val="00E93557"/>
    <w:rsid w:val="00EC3B94"/>
    <w:rsid w:val="00ED5DFD"/>
    <w:rsid w:val="00EF4B96"/>
    <w:rsid w:val="00F07583"/>
    <w:rsid w:val="00F43732"/>
    <w:rsid w:val="00F566BA"/>
    <w:rsid w:val="00F640D2"/>
    <w:rsid w:val="00F671B5"/>
    <w:rsid w:val="00F7205D"/>
    <w:rsid w:val="00FB22DB"/>
    <w:rsid w:val="00FC1E7E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C8F0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6136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6136D"/>
    <w:rPr>
      <w:rFonts w:cs="Times New Roman"/>
    </w:rPr>
  </w:style>
  <w:style w:type="paragraph" w:customStyle="1" w:styleId="Padro">
    <w:name w:val="Padrão"/>
    <w:rsid w:val="007766CD"/>
    <w:pPr>
      <w:tabs>
        <w:tab w:val="left" w:pos="708"/>
      </w:tabs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B7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6136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6136D"/>
    <w:rPr>
      <w:rFonts w:cs="Times New Roman"/>
    </w:rPr>
  </w:style>
  <w:style w:type="paragraph" w:customStyle="1" w:styleId="Padro">
    <w:name w:val="Padrão"/>
    <w:rsid w:val="007766CD"/>
    <w:pPr>
      <w:tabs>
        <w:tab w:val="left" w:pos="708"/>
      </w:tabs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B7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7370BD-06EA-EE45-A0E9-12BB74EF9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850</Words>
  <Characters>4847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Valdir Mendes</cp:lastModifiedBy>
  <cp:revision>68</cp:revision>
  <dcterms:created xsi:type="dcterms:W3CDTF">2011-08-31T14:41:00Z</dcterms:created>
  <dcterms:modified xsi:type="dcterms:W3CDTF">2012-04-12T00:00:00Z</dcterms:modified>
</cp:coreProperties>
</file>